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2E29" w:rsidRDefault="00792E29">
      <w:pPr>
        <w:widowControl w:val="0"/>
        <w:pBdr>
          <w:top w:val="nil"/>
          <w:left w:val="nil"/>
          <w:bottom w:val="nil"/>
          <w:right w:val="nil"/>
          <w:between w:val="nil"/>
        </w:pBdr>
        <w:spacing w:line="276" w:lineRule="auto"/>
      </w:pPr>
    </w:p>
    <w:p w14:paraId="00000002" w14:textId="77777777" w:rsidR="00792E29" w:rsidRDefault="00B554DD">
      <w:pPr>
        <w:spacing w:line="200" w:lineRule="auto"/>
      </w:pPr>
      <w:r>
        <w:t xml:space="preserve"> </w:t>
      </w:r>
    </w:p>
    <w:p w14:paraId="00000003" w14:textId="77777777" w:rsidR="00792E29" w:rsidRDefault="00792E29">
      <w:pPr>
        <w:spacing w:line="200" w:lineRule="auto"/>
      </w:pPr>
    </w:p>
    <w:p w14:paraId="00000004" w14:textId="77777777" w:rsidR="00792E29" w:rsidRDefault="00792E29">
      <w:pPr>
        <w:spacing w:line="200" w:lineRule="auto"/>
      </w:pPr>
    </w:p>
    <w:p w14:paraId="00000005" w14:textId="77777777" w:rsidR="00792E29" w:rsidRDefault="00792E29">
      <w:pPr>
        <w:spacing w:line="200" w:lineRule="auto"/>
      </w:pPr>
    </w:p>
    <w:p w14:paraId="00000006" w14:textId="77777777" w:rsidR="00792E29" w:rsidRDefault="00792E29">
      <w:pPr>
        <w:spacing w:line="200" w:lineRule="auto"/>
      </w:pPr>
    </w:p>
    <w:p w14:paraId="00000007" w14:textId="77777777" w:rsidR="00792E29" w:rsidRDefault="00792E29">
      <w:pPr>
        <w:spacing w:line="200" w:lineRule="auto"/>
      </w:pPr>
    </w:p>
    <w:p w14:paraId="00000008" w14:textId="77777777" w:rsidR="00792E29" w:rsidRDefault="00792E29">
      <w:pPr>
        <w:spacing w:line="200" w:lineRule="auto"/>
      </w:pPr>
    </w:p>
    <w:p w14:paraId="00000009" w14:textId="77777777" w:rsidR="00792E29" w:rsidRDefault="00792E29">
      <w:pPr>
        <w:spacing w:before="8"/>
        <w:rPr>
          <w:sz w:val="24"/>
          <w:szCs w:val="24"/>
        </w:rPr>
      </w:pPr>
    </w:p>
    <w:p w14:paraId="0000000A" w14:textId="77777777" w:rsidR="00792E29" w:rsidRDefault="00B554DD">
      <w:pPr>
        <w:spacing w:before="8"/>
        <w:ind w:left="1816" w:right="1809"/>
        <w:jc w:val="center"/>
        <w:rPr>
          <w:sz w:val="40"/>
          <w:szCs w:val="40"/>
        </w:rPr>
      </w:pPr>
      <w:r>
        <w:rPr>
          <w:b/>
          <w:sz w:val="40"/>
          <w:szCs w:val="40"/>
        </w:rPr>
        <w:t>Software Design Specification</w:t>
      </w:r>
    </w:p>
    <w:p w14:paraId="0000000B" w14:textId="77777777" w:rsidR="00792E29" w:rsidRDefault="00792E29">
      <w:pPr>
        <w:spacing w:line="260" w:lineRule="auto"/>
        <w:rPr>
          <w:sz w:val="26"/>
          <w:szCs w:val="26"/>
        </w:rPr>
      </w:pPr>
    </w:p>
    <w:p w14:paraId="0000000C" w14:textId="77777777" w:rsidR="00792E29" w:rsidRDefault="00B554DD">
      <w:pPr>
        <w:spacing w:line="375" w:lineRule="auto"/>
        <w:ind w:left="3231" w:right="3221" w:firstLine="1"/>
        <w:jc w:val="center"/>
        <w:rPr>
          <w:sz w:val="40"/>
          <w:szCs w:val="40"/>
        </w:rPr>
      </w:pPr>
      <w:r>
        <w:rPr>
          <w:b/>
          <w:sz w:val="40"/>
          <w:szCs w:val="40"/>
        </w:rPr>
        <w:t xml:space="preserve">For </w:t>
      </w:r>
      <w:proofErr w:type="spellStart"/>
      <w:r>
        <w:rPr>
          <w:b/>
          <w:sz w:val="40"/>
          <w:szCs w:val="40"/>
        </w:rPr>
        <w:t>FreeEDR</w:t>
      </w:r>
      <w:proofErr w:type="spellEnd"/>
      <w:r>
        <w:rPr>
          <w:b/>
          <w:sz w:val="40"/>
          <w:szCs w:val="40"/>
        </w:rPr>
        <w:t xml:space="preserve"> Submitted by </w:t>
      </w:r>
      <w:proofErr w:type="spellStart"/>
      <w:r>
        <w:rPr>
          <w:b/>
          <w:sz w:val="40"/>
          <w:szCs w:val="40"/>
        </w:rPr>
        <w:t>FreeEDR</w:t>
      </w:r>
      <w:proofErr w:type="spellEnd"/>
    </w:p>
    <w:p w14:paraId="0000000D" w14:textId="77777777" w:rsidR="00792E29" w:rsidRDefault="00792E29">
      <w:pPr>
        <w:spacing w:line="200" w:lineRule="auto"/>
      </w:pPr>
    </w:p>
    <w:p w14:paraId="0000000E" w14:textId="77777777" w:rsidR="00792E29" w:rsidRDefault="00792E29">
      <w:pPr>
        <w:spacing w:line="200" w:lineRule="auto"/>
      </w:pPr>
    </w:p>
    <w:p w14:paraId="0000000F" w14:textId="77777777" w:rsidR="00792E29" w:rsidRDefault="00792E29">
      <w:pPr>
        <w:spacing w:line="200" w:lineRule="auto"/>
      </w:pPr>
    </w:p>
    <w:p w14:paraId="00000010" w14:textId="77777777" w:rsidR="00792E29" w:rsidRDefault="00792E29">
      <w:pPr>
        <w:spacing w:line="200" w:lineRule="auto"/>
      </w:pPr>
    </w:p>
    <w:p w14:paraId="00000011" w14:textId="77777777" w:rsidR="00792E29" w:rsidRDefault="00792E29">
      <w:pPr>
        <w:spacing w:line="200" w:lineRule="auto"/>
      </w:pPr>
    </w:p>
    <w:p w14:paraId="00000012" w14:textId="77777777" w:rsidR="00792E29" w:rsidRDefault="00792E29">
      <w:pPr>
        <w:spacing w:line="200" w:lineRule="auto"/>
      </w:pPr>
    </w:p>
    <w:p w14:paraId="00000013" w14:textId="77777777" w:rsidR="00792E29" w:rsidRDefault="00792E29">
      <w:pPr>
        <w:spacing w:line="200" w:lineRule="auto"/>
      </w:pPr>
    </w:p>
    <w:p w14:paraId="00000014" w14:textId="77777777" w:rsidR="00792E29" w:rsidRDefault="00792E29">
      <w:pPr>
        <w:spacing w:line="200" w:lineRule="auto"/>
      </w:pPr>
    </w:p>
    <w:p w14:paraId="00000015" w14:textId="77777777" w:rsidR="00792E29" w:rsidRDefault="00792E29">
      <w:pPr>
        <w:spacing w:line="200" w:lineRule="auto"/>
      </w:pPr>
    </w:p>
    <w:p w14:paraId="00000016" w14:textId="77777777" w:rsidR="00792E29" w:rsidRDefault="00792E29">
      <w:pPr>
        <w:spacing w:line="200" w:lineRule="auto"/>
      </w:pPr>
    </w:p>
    <w:p w14:paraId="00000017" w14:textId="77777777" w:rsidR="00792E29" w:rsidRDefault="00792E29">
      <w:pPr>
        <w:spacing w:line="200" w:lineRule="auto"/>
      </w:pPr>
    </w:p>
    <w:p w14:paraId="00000018" w14:textId="77777777" w:rsidR="00792E29" w:rsidRDefault="00792E29">
      <w:pPr>
        <w:spacing w:line="200" w:lineRule="auto"/>
      </w:pPr>
    </w:p>
    <w:p w14:paraId="00000019" w14:textId="77777777" w:rsidR="00792E29" w:rsidRDefault="00792E29">
      <w:pPr>
        <w:spacing w:line="200" w:lineRule="auto"/>
      </w:pPr>
    </w:p>
    <w:p w14:paraId="0000001A" w14:textId="77777777" w:rsidR="00792E29" w:rsidRDefault="00792E29">
      <w:pPr>
        <w:spacing w:line="200" w:lineRule="auto"/>
      </w:pPr>
    </w:p>
    <w:p w14:paraId="0000001B" w14:textId="77777777" w:rsidR="00792E29" w:rsidRDefault="00792E29">
      <w:pPr>
        <w:spacing w:line="200" w:lineRule="auto"/>
      </w:pPr>
    </w:p>
    <w:p w14:paraId="0000001C" w14:textId="77777777" w:rsidR="00792E29" w:rsidRDefault="00792E29">
      <w:pPr>
        <w:spacing w:line="200" w:lineRule="auto"/>
      </w:pPr>
    </w:p>
    <w:p w14:paraId="0000001D" w14:textId="77777777" w:rsidR="00792E29" w:rsidRDefault="00792E29">
      <w:pPr>
        <w:spacing w:before="19"/>
        <w:rPr>
          <w:sz w:val="24"/>
          <w:szCs w:val="24"/>
        </w:rPr>
      </w:pPr>
    </w:p>
    <w:p w14:paraId="0000001E" w14:textId="77777777" w:rsidR="00792E29" w:rsidRDefault="00B554DD">
      <w:pPr>
        <w:ind w:left="100"/>
        <w:rPr>
          <w:sz w:val="24"/>
          <w:szCs w:val="24"/>
        </w:rPr>
      </w:pPr>
      <w:r>
        <w:rPr>
          <w:b/>
          <w:sz w:val="24"/>
          <w:szCs w:val="24"/>
        </w:rPr>
        <w:t xml:space="preserve">Instructor:              </w:t>
      </w:r>
      <w:r>
        <w:rPr>
          <w:sz w:val="24"/>
          <w:szCs w:val="24"/>
        </w:rPr>
        <w:t>Professor Greg Hislop</w:t>
      </w:r>
    </w:p>
    <w:p w14:paraId="0000001F" w14:textId="05BF1DB6" w:rsidR="00792E29" w:rsidRDefault="00B554DD">
      <w:pPr>
        <w:spacing w:before="9"/>
        <w:ind w:left="100"/>
        <w:rPr>
          <w:sz w:val="24"/>
          <w:szCs w:val="24"/>
        </w:rPr>
      </w:pPr>
      <w:r>
        <w:rPr>
          <w:b/>
          <w:sz w:val="24"/>
          <w:szCs w:val="24"/>
        </w:rPr>
        <w:t xml:space="preserve">Team Members:    </w:t>
      </w:r>
      <w:r>
        <w:rPr>
          <w:sz w:val="24"/>
          <w:szCs w:val="24"/>
        </w:rPr>
        <w:t xml:space="preserve">Bryan </w:t>
      </w:r>
      <w:proofErr w:type="spellStart"/>
      <w:r>
        <w:rPr>
          <w:sz w:val="24"/>
          <w:szCs w:val="24"/>
        </w:rPr>
        <w:t>Bolesta</w:t>
      </w:r>
      <w:proofErr w:type="spellEnd"/>
      <w:r>
        <w:rPr>
          <w:sz w:val="24"/>
          <w:szCs w:val="24"/>
        </w:rPr>
        <w:t xml:space="preserve">, Ryan </w:t>
      </w:r>
      <w:proofErr w:type="spellStart"/>
      <w:r>
        <w:rPr>
          <w:sz w:val="24"/>
          <w:szCs w:val="24"/>
        </w:rPr>
        <w:t>Fiers</w:t>
      </w:r>
      <w:proofErr w:type="spellEnd"/>
      <w:r>
        <w:rPr>
          <w:sz w:val="24"/>
          <w:szCs w:val="24"/>
        </w:rPr>
        <w:t xml:space="preserve">, Declan Kelly, Matthew Horger, </w:t>
      </w:r>
      <w:r>
        <w:rPr>
          <w:sz w:val="24"/>
          <w:szCs w:val="24"/>
        </w:rPr>
        <w:t>Layla</w:t>
      </w:r>
    </w:p>
    <w:p w14:paraId="00000020" w14:textId="77777777" w:rsidR="00792E29" w:rsidRDefault="00B554DD" w:rsidP="00954F1F">
      <w:pPr>
        <w:spacing w:before="9"/>
        <w:ind w:left="2057" w:right="2422"/>
        <w:rPr>
          <w:sz w:val="24"/>
          <w:szCs w:val="24"/>
        </w:rPr>
      </w:pPr>
      <w:proofErr w:type="spellStart"/>
      <w:r>
        <w:rPr>
          <w:sz w:val="24"/>
          <w:szCs w:val="24"/>
        </w:rPr>
        <w:t>Phills</w:t>
      </w:r>
      <w:proofErr w:type="spellEnd"/>
      <w:r>
        <w:rPr>
          <w:sz w:val="24"/>
          <w:szCs w:val="24"/>
        </w:rPr>
        <w:t>, Zachary Santoro, Marisa Tranchitella</w:t>
      </w:r>
    </w:p>
    <w:p w14:paraId="00000021" w14:textId="77777777" w:rsidR="00792E29" w:rsidRDefault="00792E29">
      <w:pPr>
        <w:spacing w:before="14" w:line="280" w:lineRule="auto"/>
        <w:rPr>
          <w:sz w:val="28"/>
          <w:szCs w:val="28"/>
        </w:rPr>
      </w:pPr>
    </w:p>
    <w:p w14:paraId="00000022" w14:textId="77777777" w:rsidR="00792E29" w:rsidRDefault="00B554DD">
      <w:pPr>
        <w:ind w:left="100"/>
        <w:rPr>
          <w:sz w:val="24"/>
          <w:szCs w:val="24"/>
        </w:rPr>
      </w:pPr>
      <w:r>
        <w:rPr>
          <w:b/>
          <w:sz w:val="24"/>
          <w:szCs w:val="24"/>
        </w:rPr>
        <w:t xml:space="preserve">Cycle:                      </w:t>
      </w:r>
      <w:r>
        <w:rPr>
          <w:sz w:val="24"/>
          <w:szCs w:val="24"/>
        </w:rPr>
        <w:t>2</w:t>
      </w:r>
    </w:p>
    <w:p w14:paraId="00000023" w14:textId="77777777" w:rsidR="00792E29" w:rsidRDefault="00B554DD">
      <w:pPr>
        <w:spacing w:before="9"/>
        <w:ind w:left="100"/>
        <w:rPr>
          <w:sz w:val="24"/>
          <w:szCs w:val="24"/>
        </w:rPr>
      </w:pPr>
      <w:r>
        <w:rPr>
          <w:b/>
          <w:sz w:val="24"/>
          <w:szCs w:val="24"/>
        </w:rPr>
        <w:t xml:space="preserve">Date Submitted:     </w:t>
      </w:r>
      <w:r>
        <w:rPr>
          <w:sz w:val="24"/>
          <w:szCs w:val="24"/>
        </w:rPr>
        <w:t>02/16/2020</w:t>
      </w:r>
    </w:p>
    <w:p w14:paraId="00000024" w14:textId="77777777" w:rsidR="00792E29" w:rsidRDefault="00792E29">
      <w:pPr>
        <w:spacing w:line="200" w:lineRule="auto"/>
      </w:pPr>
    </w:p>
    <w:p w14:paraId="00000025" w14:textId="77777777" w:rsidR="00792E29" w:rsidRDefault="00792E29">
      <w:pPr>
        <w:spacing w:line="200" w:lineRule="auto"/>
      </w:pPr>
    </w:p>
    <w:p w14:paraId="00000026" w14:textId="77777777" w:rsidR="00792E29" w:rsidRDefault="00792E29">
      <w:pPr>
        <w:spacing w:line="200" w:lineRule="auto"/>
      </w:pPr>
    </w:p>
    <w:p w14:paraId="00000027" w14:textId="77777777" w:rsidR="00792E29" w:rsidRDefault="00792E29">
      <w:pPr>
        <w:spacing w:before="19" w:line="200" w:lineRule="auto"/>
      </w:pPr>
    </w:p>
    <w:p w14:paraId="00000028" w14:textId="77777777" w:rsidR="00792E29" w:rsidRDefault="00B554DD">
      <w:pPr>
        <w:ind w:left="100"/>
        <w:rPr>
          <w:sz w:val="16"/>
          <w:szCs w:val="16"/>
        </w:rPr>
      </w:pPr>
      <w:r>
        <w:rPr>
          <w:sz w:val="16"/>
          <w:szCs w:val="16"/>
        </w:rPr>
        <w:t>Document template copyright 2005-2019, Gregory W. Hislop. Version 2.3.  Use permit</w:t>
      </w:r>
      <w:r>
        <w:rPr>
          <w:sz w:val="16"/>
          <w:szCs w:val="16"/>
        </w:rPr>
        <w:t>ted under Creative Commons license</w:t>
      </w:r>
    </w:p>
    <w:p w14:paraId="00000029" w14:textId="77777777" w:rsidR="00792E29" w:rsidRDefault="00B554DD">
      <w:pPr>
        <w:spacing w:before="11"/>
        <w:ind w:left="100"/>
        <w:rPr>
          <w:sz w:val="16"/>
          <w:szCs w:val="16"/>
        </w:rPr>
        <w:sectPr w:rsidR="00792E29">
          <w:footerReference w:type="default" r:id="rId8"/>
          <w:pgSz w:w="12240" w:h="15840"/>
          <w:pgMar w:top="1480" w:right="1720" w:bottom="280" w:left="1700" w:header="0" w:footer="1058" w:gutter="0"/>
          <w:pgNumType w:start="1"/>
          <w:cols w:space="720" w:equalWidth="0">
            <w:col w:w="9360"/>
          </w:cols>
        </w:sectPr>
      </w:pPr>
      <w:r>
        <w:rPr>
          <w:sz w:val="16"/>
          <w:szCs w:val="16"/>
        </w:rPr>
        <w:t>CC-BY-NC-SA.  See http://creativecommons.org/licenses/by-nc-sa/3.0/.</w:t>
      </w:r>
    </w:p>
    <w:p w14:paraId="6D2D311D" w14:textId="77777777" w:rsidR="00954F1F" w:rsidRPr="00954F1F" w:rsidRDefault="00954F1F" w:rsidP="00954F1F">
      <w:pPr>
        <w:spacing w:before="240" w:after="60"/>
        <w:jc w:val="center"/>
        <w:outlineLvl w:val="0"/>
        <w:rPr>
          <w:b/>
          <w:kern w:val="40"/>
          <w:sz w:val="40"/>
        </w:rPr>
      </w:pPr>
      <w:r w:rsidRPr="00954F1F">
        <w:rPr>
          <w:b/>
          <w:kern w:val="40"/>
          <w:sz w:val="40"/>
        </w:rPr>
        <w:lastRenderedPageBreak/>
        <w:t>Grading Rubric - Design Specification</w:t>
      </w:r>
    </w:p>
    <w:p w14:paraId="79C2207D" w14:textId="77777777" w:rsidR="00954F1F" w:rsidRPr="00954F1F" w:rsidRDefault="00954F1F" w:rsidP="00954F1F">
      <w:pPr>
        <w:spacing w:after="120"/>
        <w:outlineLvl w:val="6"/>
        <w:rPr>
          <w:sz w:val="24"/>
        </w:rPr>
      </w:pPr>
      <w:r w:rsidRPr="00954F1F">
        <w:rPr>
          <w:sz w:val="24"/>
        </w:rPr>
        <w:t>This rubric outlines the grading criteria for this document.  Note that the criteria represent a plan for grading.  Change is possible, especially given the dynamic nature of this course.  Any change will be applied consistently for the entire class.</w:t>
      </w:r>
    </w:p>
    <w:p w14:paraId="27655E76" w14:textId="77777777" w:rsidR="00954F1F" w:rsidRPr="00954F1F" w:rsidRDefault="00954F1F" w:rsidP="00954F1F">
      <w:pPr>
        <w:spacing w:after="120"/>
        <w:outlineLvl w:val="6"/>
        <w:rPr>
          <w:sz w:val="24"/>
        </w:rPr>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954F1F" w:rsidRPr="00954F1F" w14:paraId="2134535B" w14:textId="77777777" w:rsidTr="00D53E30">
        <w:tc>
          <w:tcPr>
            <w:tcW w:w="1728" w:type="dxa"/>
          </w:tcPr>
          <w:p w14:paraId="76E5A2DD" w14:textId="77777777" w:rsidR="00954F1F" w:rsidRPr="00954F1F" w:rsidRDefault="00954F1F" w:rsidP="00954F1F">
            <w:pPr>
              <w:spacing w:after="120"/>
              <w:outlineLvl w:val="6"/>
              <w:rPr>
                <w:b/>
                <w:sz w:val="24"/>
              </w:rPr>
            </w:pPr>
            <w:r w:rsidRPr="00954F1F">
              <w:rPr>
                <w:b/>
                <w:sz w:val="24"/>
              </w:rPr>
              <w:t xml:space="preserve">Achievement </w:t>
            </w:r>
          </w:p>
        </w:tc>
        <w:tc>
          <w:tcPr>
            <w:tcW w:w="2790" w:type="dxa"/>
          </w:tcPr>
          <w:p w14:paraId="62A5FBDC" w14:textId="77777777" w:rsidR="00954F1F" w:rsidRPr="00954F1F" w:rsidRDefault="00954F1F" w:rsidP="00954F1F">
            <w:pPr>
              <w:spacing w:after="120"/>
              <w:outlineLvl w:val="6"/>
              <w:rPr>
                <w:b/>
                <w:sz w:val="24"/>
              </w:rPr>
            </w:pPr>
            <w:r w:rsidRPr="00954F1F">
              <w:rPr>
                <w:b/>
                <w:sz w:val="24"/>
              </w:rPr>
              <w:t>Minimal</w:t>
            </w:r>
          </w:p>
        </w:tc>
        <w:tc>
          <w:tcPr>
            <w:tcW w:w="2790" w:type="dxa"/>
          </w:tcPr>
          <w:p w14:paraId="14BBFF44" w14:textId="77777777" w:rsidR="00954F1F" w:rsidRPr="00954F1F" w:rsidRDefault="00954F1F" w:rsidP="00954F1F">
            <w:pPr>
              <w:spacing w:after="120"/>
              <w:outlineLvl w:val="6"/>
              <w:rPr>
                <w:b/>
                <w:sz w:val="24"/>
              </w:rPr>
            </w:pPr>
            <w:r w:rsidRPr="00954F1F">
              <w:rPr>
                <w:b/>
                <w:sz w:val="24"/>
              </w:rPr>
              <w:t>Exemplary</w:t>
            </w:r>
          </w:p>
        </w:tc>
        <w:tc>
          <w:tcPr>
            <w:tcW w:w="630" w:type="dxa"/>
          </w:tcPr>
          <w:p w14:paraId="0B3C8D1A" w14:textId="77777777" w:rsidR="00954F1F" w:rsidRPr="00954F1F" w:rsidRDefault="00954F1F" w:rsidP="00954F1F">
            <w:pPr>
              <w:spacing w:after="120"/>
              <w:outlineLvl w:val="6"/>
              <w:rPr>
                <w:b/>
                <w:sz w:val="24"/>
              </w:rPr>
            </w:pPr>
            <w:r w:rsidRPr="00954F1F">
              <w:rPr>
                <w:b/>
                <w:sz w:val="24"/>
              </w:rPr>
              <w:t>Pts</w:t>
            </w:r>
          </w:p>
        </w:tc>
        <w:tc>
          <w:tcPr>
            <w:tcW w:w="840" w:type="dxa"/>
          </w:tcPr>
          <w:p w14:paraId="2CFDD72B" w14:textId="77777777" w:rsidR="00954F1F" w:rsidRPr="00954F1F" w:rsidRDefault="00954F1F" w:rsidP="00954F1F">
            <w:pPr>
              <w:spacing w:after="120"/>
              <w:outlineLvl w:val="6"/>
              <w:rPr>
                <w:b/>
                <w:sz w:val="24"/>
              </w:rPr>
            </w:pPr>
            <w:r w:rsidRPr="00954F1F">
              <w:rPr>
                <w:b/>
                <w:sz w:val="24"/>
              </w:rPr>
              <w:t>Score</w:t>
            </w:r>
          </w:p>
        </w:tc>
      </w:tr>
      <w:tr w:rsidR="00954F1F" w:rsidRPr="00954F1F" w14:paraId="2BCBBEB6" w14:textId="77777777" w:rsidTr="00D53E30">
        <w:tc>
          <w:tcPr>
            <w:tcW w:w="1728" w:type="dxa"/>
          </w:tcPr>
          <w:p w14:paraId="6F6E8F84" w14:textId="77777777" w:rsidR="00954F1F" w:rsidRPr="00954F1F" w:rsidRDefault="00954F1F" w:rsidP="00954F1F">
            <w:pPr>
              <w:spacing w:after="120"/>
              <w:outlineLvl w:val="6"/>
              <w:rPr>
                <w:b/>
                <w:sz w:val="24"/>
              </w:rPr>
            </w:pPr>
            <w:r w:rsidRPr="00954F1F">
              <w:rPr>
                <w:b/>
                <w:sz w:val="24"/>
              </w:rPr>
              <w:t>Content</w:t>
            </w:r>
          </w:p>
          <w:p w14:paraId="7F84A366" w14:textId="77777777" w:rsidR="00954F1F" w:rsidRPr="00954F1F" w:rsidRDefault="00954F1F" w:rsidP="00954F1F">
            <w:pPr>
              <w:spacing w:after="120"/>
              <w:outlineLvl w:val="6"/>
              <w:rPr>
                <w:b/>
                <w:sz w:val="24"/>
              </w:rPr>
            </w:pPr>
          </w:p>
        </w:tc>
        <w:tc>
          <w:tcPr>
            <w:tcW w:w="2790" w:type="dxa"/>
          </w:tcPr>
          <w:p w14:paraId="1E7D885A" w14:textId="77777777" w:rsidR="00954F1F" w:rsidRPr="00954F1F" w:rsidRDefault="00954F1F" w:rsidP="00954F1F">
            <w:pPr>
              <w:spacing w:after="120"/>
              <w:outlineLvl w:val="6"/>
              <w:rPr>
                <w:sz w:val="24"/>
              </w:rPr>
            </w:pPr>
            <w:r w:rsidRPr="00954F1F">
              <w:rPr>
                <w:sz w:val="24"/>
              </w:rPr>
              <w:t xml:space="preserve">Section(s) missing, not useful, inconsistent, or wrong. </w:t>
            </w:r>
          </w:p>
        </w:tc>
        <w:tc>
          <w:tcPr>
            <w:tcW w:w="2790" w:type="dxa"/>
          </w:tcPr>
          <w:p w14:paraId="50E4A7C1" w14:textId="77777777" w:rsidR="00954F1F" w:rsidRPr="00954F1F" w:rsidRDefault="00954F1F" w:rsidP="00954F1F">
            <w:pPr>
              <w:spacing w:after="120"/>
              <w:outlineLvl w:val="6"/>
              <w:rPr>
                <w:sz w:val="24"/>
              </w:rPr>
            </w:pPr>
            <w:r w:rsidRPr="00954F1F">
              <w:rPr>
                <w:sz w:val="24"/>
              </w:rPr>
              <w:t>Provides all relevant information correctly and with appropriate detail</w:t>
            </w:r>
          </w:p>
        </w:tc>
        <w:tc>
          <w:tcPr>
            <w:tcW w:w="630" w:type="dxa"/>
          </w:tcPr>
          <w:p w14:paraId="6F0486C1" w14:textId="77777777" w:rsidR="00954F1F" w:rsidRPr="00954F1F" w:rsidRDefault="00954F1F" w:rsidP="00954F1F">
            <w:pPr>
              <w:spacing w:after="120"/>
              <w:outlineLvl w:val="6"/>
              <w:rPr>
                <w:sz w:val="24"/>
              </w:rPr>
            </w:pPr>
          </w:p>
        </w:tc>
        <w:tc>
          <w:tcPr>
            <w:tcW w:w="840" w:type="dxa"/>
          </w:tcPr>
          <w:p w14:paraId="1BB28CAE" w14:textId="77777777" w:rsidR="00954F1F" w:rsidRPr="00954F1F" w:rsidRDefault="00954F1F" w:rsidP="00954F1F">
            <w:pPr>
              <w:spacing w:after="120"/>
              <w:outlineLvl w:val="6"/>
              <w:rPr>
                <w:sz w:val="24"/>
              </w:rPr>
            </w:pPr>
          </w:p>
        </w:tc>
      </w:tr>
      <w:tr w:rsidR="00954F1F" w:rsidRPr="00954F1F" w14:paraId="593558DA" w14:textId="77777777" w:rsidTr="00D53E30">
        <w:tc>
          <w:tcPr>
            <w:tcW w:w="1728" w:type="dxa"/>
          </w:tcPr>
          <w:p w14:paraId="42601B3E" w14:textId="77777777" w:rsidR="00954F1F" w:rsidRPr="00954F1F" w:rsidRDefault="00954F1F" w:rsidP="00954F1F">
            <w:pPr>
              <w:rPr>
                <w:sz w:val="24"/>
              </w:rPr>
            </w:pPr>
            <w:r w:rsidRPr="00954F1F">
              <w:rPr>
                <w:sz w:val="24"/>
              </w:rPr>
              <w:t>Introduction</w:t>
            </w:r>
          </w:p>
        </w:tc>
        <w:tc>
          <w:tcPr>
            <w:tcW w:w="2790" w:type="dxa"/>
          </w:tcPr>
          <w:p w14:paraId="7C01EC2A" w14:textId="77777777" w:rsidR="00954F1F" w:rsidRPr="00954F1F" w:rsidRDefault="00954F1F" w:rsidP="00954F1F">
            <w:pPr>
              <w:jc w:val="right"/>
              <w:rPr>
                <w:sz w:val="24"/>
              </w:rPr>
            </w:pPr>
          </w:p>
        </w:tc>
        <w:tc>
          <w:tcPr>
            <w:tcW w:w="2790" w:type="dxa"/>
          </w:tcPr>
          <w:p w14:paraId="70CE14DF" w14:textId="77777777" w:rsidR="00954F1F" w:rsidRPr="00954F1F" w:rsidRDefault="00954F1F" w:rsidP="00954F1F">
            <w:pPr>
              <w:spacing w:after="120"/>
              <w:outlineLvl w:val="6"/>
              <w:rPr>
                <w:sz w:val="24"/>
              </w:rPr>
            </w:pPr>
          </w:p>
        </w:tc>
        <w:tc>
          <w:tcPr>
            <w:tcW w:w="630" w:type="dxa"/>
          </w:tcPr>
          <w:p w14:paraId="2D03948B" w14:textId="77777777" w:rsidR="00954F1F" w:rsidRPr="00954F1F" w:rsidRDefault="00954F1F" w:rsidP="00954F1F">
            <w:pPr>
              <w:spacing w:after="120"/>
              <w:outlineLvl w:val="6"/>
              <w:rPr>
                <w:sz w:val="24"/>
              </w:rPr>
            </w:pPr>
            <w:r w:rsidRPr="00954F1F">
              <w:rPr>
                <w:sz w:val="24"/>
              </w:rPr>
              <w:t>10</w:t>
            </w:r>
          </w:p>
        </w:tc>
        <w:tc>
          <w:tcPr>
            <w:tcW w:w="840" w:type="dxa"/>
          </w:tcPr>
          <w:p w14:paraId="7D6650C4" w14:textId="77777777" w:rsidR="00954F1F" w:rsidRPr="00954F1F" w:rsidRDefault="00954F1F" w:rsidP="00954F1F">
            <w:pPr>
              <w:spacing w:after="120"/>
              <w:outlineLvl w:val="6"/>
              <w:rPr>
                <w:sz w:val="24"/>
              </w:rPr>
            </w:pPr>
          </w:p>
        </w:tc>
      </w:tr>
      <w:tr w:rsidR="00954F1F" w:rsidRPr="00954F1F" w14:paraId="6D96B821" w14:textId="77777777" w:rsidTr="00D53E30">
        <w:tc>
          <w:tcPr>
            <w:tcW w:w="1728" w:type="dxa"/>
          </w:tcPr>
          <w:p w14:paraId="6E9E8187" w14:textId="77777777" w:rsidR="00954F1F" w:rsidRPr="00954F1F" w:rsidRDefault="00954F1F" w:rsidP="00954F1F">
            <w:pPr>
              <w:rPr>
                <w:sz w:val="24"/>
              </w:rPr>
            </w:pPr>
            <w:r w:rsidRPr="00954F1F">
              <w:rPr>
                <w:sz w:val="24"/>
              </w:rPr>
              <w:t>Architectural Description</w:t>
            </w:r>
          </w:p>
        </w:tc>
        <w:tc>
          <w:tcPr>
            <w:tcW w:w="2790" w:type="dxa"/>
          </w:tcPr>
          <w:p w14:paraId="51DC0C2E" w14:textId="77777777" w:rsidR="00954F1F" w:rsidRPr="00954F1F" w:rsidRDefault="00954F1F" w:rsidP="00954F1F">
            <w:pPr>
              <w:jc w:val="right"/>
              <w:rPr>
                <w:sz w:val="24"/>
              </w:rPr>
            </w:pPr>
          </w:p>
        </w:tc>
        <w:tc>
          <w:tcPr>
            <w:tcW w:w="2790" w:type="dxa"/>
          </w:tcPr>
          <w:p w14:paraId="01CC2F89" w14:textId="77777777" w:rsidR="00954F1F" w:rsidRPr="00954F1F" w:rsidRDefault="00954F1F" w:rsidP="00954F1F">
            <w:pPr>
              <w:spacing w:after="120"/>
              <w:outlineLvl w:val="6"/>
              <w:rPr>
                <w:sz w:val="24"/>
              </w:rPr>
            </w:pPr>
          </w:p>
        </w:tc>
        <w:tc>
          <w:tcPr>
            <w:tcW w:w="630" w:type="dxa"/>
          </w:tcPr>
          <w:p w14:paraId="114840B0" w14:textId="77777777" w:rsidR="00954F1F" w:rsidRPr="00954F1F" w:rsidRDefault="00954F1F" w:rsidP="00954F1F">
            <w:pPr>
              <w:spacing w:after="120"/>
              <w:outlineLvl w:val="6"/>
              <w:rPr>
                <w:sz w:val="24"/>
              </w:rPr>
            </w:pPr>
            <w:r w:rsidRPr="00954F1F">
              <w:rPr>
                <w:sz w:val="24"/>
              </w:rPr>
              <w:t>10</w:t>
            </w:r>
          </w:p>
        </w:tc>
        <w:tc>
          <w:tcPr>
            <w:tcW w:w="840" w:type="dxa"/>
          </w:tcPr>
          <w:p w14:paraId="1BE64FF9" w14:textId="77777777" w:rsidR="00954F1F" w:rsidRPr="00954F1F" w:rsidRDefault="00954F1F" w:rsidP="00954F1F">
            <w:pPr>
              <w:spacing w:after="120"/>
              <w:outlineLvl w:val="6"/>
              <w:rPr>
                <w:sz w:val="24"/>
              </w:rPr>
            </w:pPr>
          </w:p>
        </w:tc>
      </w:tr>
      <w:tr w:rsidR="00954F1F" w:rsidRPr="00954F1F" w14:paraId="10E5C6CC" w14:textId="77777777" w:rsidTr="00D53E30">
        <w:tc>
          <w:tcPr>
            <w:tcW w:w="1728" w:type="dxa"/>
          </w:tcPr>
          <w:p w14:paraId="4A22BE6D" w14:textId="77777777" w:rsidR="00954F1F" w:rsidRPr="00954F1F" w:rsidRDefault="00954F1F" w:rsidP="00954F1F">
            <w:pPr>
              <w:rPr>
                <w:sz w:val="24"/>
              </w:rPr>
            </w:pPr>
            <w:r w:rsidRPr="00954F1F">
              <w:rPr>
                <w:sz w:val="24"/>
              </w:rPr>
              <w:t>Interface Description</w:t>
            </w:r>
          </w:p>
        </w:tc>
        <w:tc>
          <w:tcPr>
            <w:tcW w:w="2790" w:type="dxa"/>
          </w:tcPr>
          <w:p w14:paraId="31F03FEE" w14:textId="77777777" w:rsidR="00954F1F" w:rsidRPr="00954F1F" w:rsidRDefault="00954F1F" w:rsidP="00954F1F">
            <w:pPr>
              <w:jc w:val="right"/>
              <w:rPr>
                <w:sz w:val="24"/>
              </w:rPr>
            </w:pPr>
          </w:p>
        </w:tc>
        <w:tc>
          <w:tcPr>
            <w:tcW w:w="2790" w:type="dxa"/>
          </w:tcPr>
          <w:p w14:paraId="68D14940" w14:textId="77777777" w:rsidR="00954F1F" w:rsidRPr="00954F1F" w:rsidRDefault="00954F1F" w:rsidP="00954F1F">
            <w:pPr>
              <w:spacing w:after="120"/>
              <w:outlineLvl w:val="6"/>
              <w:rPr>
                <w:sz w:val="24"/>
              </w:rPr>
            </w:pPr>
          </w:p>
        </w:tc>
        <w:tc>
          <w:tcPr>
            <w:tcW w:w="630" w:type="dxa"/>
          </w:tcPr>
          <w:p w14:paraId="3FF41A81" w14:textId="77777777" w:rsidR="00954F1F" w:rsidRPr="00954F1F" w:rsidRDefault="00954F1F" w:rsidP="00954F1F">
            <w:pPr>
              <w:spacing w:after="120"/>
              <w:outlineLvl w:val="6"/>
              <w:rPr>
                <w:sz w:val="24"/>
              </w:rPr>
            </w:pPr>
            <w:r w:rsidRPr="00954F1F">
              <w:rPr>
                <w:sz w:val="24"/>
              </w:rPr>
              <w:t>15</w:t>
            </w:r>
          </w:p>
        </w:tc>
        <w:tc>
          <w:tcPr>
            <w:tcW w:w="840" w:type="dxa"/>
          </w:tcPr>
          <w:p w14:paraId="12A9A32E" w14:textId="77777777" w:rsidR="00954F1F" w:rsidRPr="00954F1F" w:rsidRDefault="00954F1F" w:rsidP="00954F1F">
            <w:pPr>
              <w:spacing w:after="120"/>
              <w:outlineLvl w:val="6"/>
              <w:rPr>
                <w:sz w:val="24"/>
              </w:rPr>
            </w:pPr>
          </w:p>
        </w:tc>
      </w:tr>
      <w:tr w:rsidR="00954F1F" w:rsidRPr="00954F1F" w14:paraId="157732C9" w14:textId="77777777" w:rsidTr="00D53E30">
        <w:tc>
          <w:tcPr>
            <w:tcW w:w="1728" w:type="dxa"/>
          </w:tcPr>
          <w:p w14:paraId="5A084498" w14:textId="77777777" w:rsidR="00954F1F" w:rsidRPr="00954F1F" w:rsidRDefault="00954F1F" w:rsidP="00954F1F">
            <w:pPr>
              <w:rPr>
                <w:sz w:val="24"/>
              </w:rPr>
            </w:pPr>
            <w:r w:rsidRPr="00954F1F">
              <w:rPr>
                <w:sz w:val="24"/>
              </w:rPr>
              <w:t>Detailed Design</w:t>
            </w:r>
          </w:p>
        </w:tc>
        <w:tc>
          <w:tcPr>
            <w:tcW w:w="2790" w:type="dxa"/>
          </w:tcPr>
          <w:p w14:paraId="0A3C55D0" w14:textId="77777777" w:rsidR="00954F1F" w:rsidRPr="00954F1F" w:rsidRDefault="00954F1F" w:rsidP="00954F1F">
            <w:pPr>
              <w:jc w:val="right"/>
              <w:rPr>
                <w:sz w:val="24"/>
              </w:rPr>
            </w:pPr>
          </w:p>
        </w:tc>
        <w:tc>
          <w:tcPr>
            <w:tcW w:w="2790" w:type="dxa"/>
          </w:tcPr>
          <w:p w14:paraId="47B4B0D4" w14:textId="77777777" w:rsidR="00954F1F" w:rsidRPr="00954F1F" w:rsidRDefault="00954F1F" w:rsidP="00954F1F">
            <w:pPr>
              <w:spacing w:after="120"/>
              <w:outlineLvl w:val="6"/>
              <w:rPr>
                <w:sz w:val="24"/>
              </w:rPr>
            </w:pPr>
          </w:p>
        </w:tc>
        <w:tc>
          <w:tcPr>
            <w:tcW w:w="630" w:type="dxa"/>
          </w:tcPr>
          <w:p w14:paraId="79F08B8E" w14:textId="77777777" w:rsidR="00954F1F" w:rsidRPr="00954F1F" w:rsidRDefault="00954F1F" w:rsidP="00954F1F">
            <w:pPr>
              <w:spacing w:after="120"/>
              <w:outlineLvl w:val="6"/>
              <w:rPr>
                <w:sz w:val="24"/>
              </w:rPr>
            </w:pPr>
            <w:r w:rsidRPr="00954F1F">
              <w:rPr>
                <w:sz w:val="24"/>
              </w:rPr>
              <w:t>50</w:t>
            </w:r>
          </w:p>
        </w:tc>
        <w:tc>
          <w:tcPr>
            <w:tcW w:w="840" w:type="dxa"/>
          </w:tcPr>
          <w:p w14:paraId="1C26BEEC" w14:textId="77777777" w:rsidR="00954F1F" w:rsidRPr="00954F1F" w:rsidRDefault="00954F1F" w:rsidP="00954F1F">
            <w:pPr>
              <w:spacing w:after="120"/>
              <w:outlineLvl w:val="6"/>
              <w:rPr>
                <w:sz w:val="24"/>
              </w:rPr>
            </w:pPr>
          </w:p>
        </w:tc>
      </w:tr>
      <w:tr w:rsidR="00954F1F" w:rsidRPr="00954F1F" w14:paraId="0DEBA183" w14:textId="77777777" w:rsidTr="00D53E30">
        <w:tc>
          <w:tcPr>
            <w:tcW w:w="1728" w:type="dxa"/>
            <w:tcBorders>
              <w:bottom w:val="single" w:sz="4" w:space="0" w:color="auto"/>
            </w:tcBorders>
          </w:tcPr>
          <w:p w14:paraId="18E414B3" w14:textId="77777777" w:rsidR="00954F1F" w:rsidRPr="00954F1F" w:rsidRDefault="00954F1F" w:rsidP="00954F1F">
            <w:pPr>
              <w:spacing w:after="120"/>
              <w:outlineLvl w:val="6"/>
              <w:rPr>
                <w:b/>
                <w:sz w:val="24"/>
              </w:rPr>
            </w:pPr>
            <w:r w:rsidRPr="00954F1F">
              <w:rPr>
                <w:b/>
                <w:sz w:val="24"/>
              </w:rPr>
              <w:t>Grammar and Spelling</w:t>
            </w:r>
          </w:p>
        </w:tc>
        <w:tc>
          <w:tcPr>
            <w:tcW w:w="2790" w:type="dxa"/>
            <w:tcBorders>
              <w:bottom w:val="single" w:sz="4" w:space="0" w:color="auto"/>
            </w:tcBorders>
          </w:tcPr>
          <w:p w14:paraId="00FADC0A" w14:textId="77777777" w:rsidR="00954F1F" w:rsidRPr="00954F1F" w:rsidRDefault="00954F1F" w:rsidP="00954F1F">
            <w:pPr>
              <w:spacing w:after="120"/>
              <w:outlineLvl w:val="6"/>
              <w:rPr>
                <w:sz w:val="24"/>
              </w:rPr>
            </w:pPr>
            <w:r w:rsidRPr="00954F1F">
              <w:rPr>
                <w:sz w:val="24"/>
              </w:rPr>
              <w:t>Many serious mistakes in grammar or spelling</w:t>
            </w:r>
          </w:p>
        </w:tc>
        <w:tc>
          <w:tcPr>
            <w:tcW w:w="2790" w:type="dxa"/>
            <w:tcBorders>
              <w:bottom w:val="single" w:sz="4" w:space="0" w:color="auto"/>
            </w:tcBorders>
          </w:tcPr>
          <w:p w14:paraId="32D82A46" w14:textId="77777777" w:rsidR="00954F1F" w:rsidRPr="00954F1F" w:rsidRDefault="00954F1F" w:rsidP="00954F1F">
            <w:pPr>
              <w:spacing w:after="120"/>
              <w:outlineLvl w:val="6"/>
              <w:rPr>
                <w:sz w:val="24"/>
              </w:rPr>
            </w:pPr>
            <w:r w:rsidRPr="00954F1F">
              <w:rPr>
                <w:sz w:val="24"/>
              </w:rPr>
              <w:t>Grammar, punctuation, and spelling all correct</w:t>
            </w:r>
          </w:p>
        </w:tc>
        <w:tc>
          <w:tcPr>
            <w:tcW w:w="630" w:type="dxa"/>
            <w:tcBorders>
              <w:bottom w:val="single" w:sz="4" w:space="0" w:color="auto"/>
            </w:tcBorders>
          </w:tcPr>
          <w:p w14:paraId="29DA9394" w14:textId="77777777" w:rsidR="00954F1F" w:rsidRPr="00954F1F" w:rsidRDefault="00954F1F" w:rsidP="00954F1F">
            <w:pPr>
              <w:spacing w:after="120"/>
              <w:outlineLvl w:val="6"/>
              <w:rPr>
                <w:sz w:val="24"/>
              </w:rPr>
            </w:pPr>
            <w:r w:rsidRPr="00954F1F">
              <w:rPr>
                <w:sz w:val="24"/>
              </w:rPr>
              <w:t>5</w:t>
            </w:r>
          </w:p>
        </w:tc>
        <w:tc>
          <w:tcPr>
            <w:tcW w:w="840" w:type="dxa"/>
            <w:tcBorders>
              <w:bottom w:val="single" w:sz="4" w:space="0" w:color="auto"/>
            </w:tcBorders>
          </w:tcPr>
          <w:p w14:paraId="415C5312" w14:textId="77777777" w:rsidR="00954F1F" w:rsidRPr="00954F1F" w:rsidRDefault="00954F1F" w:rsidP="00954F1F">
            <w:pPr>
              <w:spacing w:after="120"/>
              <w:outlineLvl w:val="6"/>
              <w:rPr>
                <w:sz w:val="24"/>
              </w:rPr>
            </w:pPr>
          </w:p>
        </w:tc>
      </w:tr>
      <w:tr w:rsidR="00954F1F" w:rsidRPr="00954F1F" w14:paraId="0390995C" w14:textId="77777777" w:rsidTr="00D53E30">
        <w:tc>
          <w:tcPr>
            <w:tcW w:w="1728" w:type="dxa"/>
            <w:tcBorders>
              <w:bottom w:val="nil"/>
            </w:tcBorders>
            <w:shd w:val="clear" w:color="auto" w:fill="auto"/>
          </w:tcPr>
          <w:p w14:paraId="239FD0CB" w14:textId="77777777" w:rsidR="00954F1F" w:rsidRPr="00954F1F" w:rsidRDefault="00954F1F" w:rsidP="00954F1F">
            <w:pPr>
              <w:spacing w:after="120"/>
              <w:outlineLvl w:val="6"/>
              <w:rPr>
                <w:b/>
                <w:sz w:val="24"/>
              </w:rPr>
            </w:pPr>
            <w:r w:rsidRPr="00954F1F">
              <w:rPr>
                <w:b/>
                <w:sz w:val="24"/>
              </w:rPr>
              <w:t>Expression</w:t>
            </w:r>
          </w:p>
          <w:p w14:paraId="4519CA0C" w14:textId="77777777" w:rsidR="00954F1F" w:rsidRPr="00954F1F" w:rsidRDefault="00954F1F" w:rsidP="00954F1F">
            <w:pPr>
              <w:spacing w:after="120"/>
              <w:outlineLvl w:val="6"/>
              <w:rPr>
                <w:b/>
                <w:sz w:val="24"/>
              </w:rPr>
            </w:pPr>
          </w:p>
        </w:tc>
        <w:tc>
          <w:tcPr>
            <w:tcW w:w="2790" w:type="dxa"/>
            <w:tcBorders>
              <w:bottom w:val="nil"/>
            </w:tcBorders>
          </w:tcPr>
          <w:p w14:paraId="09690115" w14:textId="77777777" w:rsidR="00954F1F" w:rsidRPr="00954F1F" w:rsidRDefault="00954F1F" w:rsidP="00954F1F">
            <w:pPr>
              <w:spacing w:after="120"/>
              <w:outlineLvl w:val="6"/>
              <w:rPr>
                <w:sz w:val="24"/>
              </w:rPr>
            </w:pPr>
            <w:r w:rsidRPr="00954F1F">
              <w:rPr>
                <w:sz w:val="24"/>
              </w:rPr>
              <w:t xml:space="preserve">Hard to follow or poor word choices </w:t>
            </w:r>
          </w:p>
        </w:tc>
        <w:tc>
          <w:tcPr>
            <w:tcW w:w="2790" w:type="dxa"/>
            <w:tcBorders>
              <w:bottom w:val="nil"/>
            </w:tcBorders>
          </w:tcPr>
          <w:p w14:paraId="1C5B4A7D" w14:textId="77777777" w:rsidR="00954F1F" w:rsidRPr="00954F1F" w:rsidRDefault="00954F1F" w:rsidP="00954F1F">
            <w:pPr>
              <w:spacing w:after="120"/>
              <w:outlineLvl w:val="6"/>
              <w:rPr>
                <w:sz w:val="24"/>
              </w:rPr>
            </w:pPr>
            <w:r w:rsidRPr="00954F1F">
              <w:rPr>
                <w:sz w:val="24"/>
              </w:rPr>
              <w:t>Clear and concise.  A pleasure to read</w:t>
            </w:r>
          </w:p>
        </w:tc>
        <w:tc>
          <w:tcPr>
            <w:tcW w:w="630" w:type="dxa"/>
            <w:tcBorders>
              <w:bottom w:val="nil"/>
            </w:tcBorders>
          </w:tcPr>
          <w:p w14:paraId="7545584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597956" w14:textId="77777777" w:rsidR="00954F1F" w:rsidRPr="00954F1F" w:rsidRDefault="00954F1F" w:rsidP="00954F1F">
            <w:pPr>
              <w:spacing w:after="120"/>
              <w:outlineLvl w:val="6"/>
              <w:rPr>
                <w:sz w:val="24"/>
              </w:rPr>
            </w:pPr>
          </w:p>
        </w:tc>
      </w:tr>
      <w:tr w:rsidR="00954F1F" w:rsidRPr="00954F1F" w14:paraId="6EA38AE1" w14:textId="77777777" w:rsidTr="00D53E30">
        <w:tc>
          <w:tcPr>
            <w:tcW w:w="1728" w:type="dxa"/>
            <w:tcBorders>
              <w:top w:val="nil"/>
              <w:bottom w:val="single" w:sz="4" w:space="0" w:color="auto"/>
            </w:tcBorders>
            <w:shd w:val="clear" w:color="auto" w:fill="auto"/>
          </w:tcPr>
          <w:p w14:paraId="5D580BFA" w14:textId="77777777" w:rsidR="00954F1F" w:rsidRPr="00954F1F" w:rsidRDefault="00954F1F" w:rsidP="00954F1F">
            <w:pPr>
              <w:spacing w:after="120"/>
              <w:outlineLvl w:val="6"/>
              <w:rPr>
                <w:b/>
                <w:sz w:val="24"/>
              </w:rPr>
            </w:pPr>
            <w:r w:rsidRPr="00954F1F">
              <w:rPr>
                <w:b/>
                <w:sz w:val="24"/>
              </w:rPr>
              <w:t>Tone</w:t>
            </w:r>
          </w:p>
        </w:tc>
        <w:tc>
          <w:tcPr>
            <w:tcW w:w="2790" w:type="dxa"/>
            <w:tcBorders>
              <w:top w:val="nil"/>
              <w:bottom w:val="single" w:sz="4" w:space="0" w:color="auto"/>
            </w:tcBorders>
          </w:tcPr>
          <w:p w14:paraId="15D06ED1" w14:textId="77777777" w:rsidR="00954F1F" w:rsidRPr="00954F1F" w:rsidRDefault="00954F1F" w:rsidP="00954F1F">
            <w:pPr>
              <w:spacing w:after="120"/>
              <w:outlineLvl w:val="6"/>
              <w:rPr>
                <w:sz w:val="24"/>
              </w:rPr>
            </w:pPr>
            <w:r w:rsidRPr="00954F1F">
              <w:rPr>
                <w:sz w:val="24"/>
              </w:rPr>
              <w:t>Tone not appropriate for technical writing</w:t>
            </w:r>
          </w:p>
        </w:tc>
        <w:tc>
          <w:tcPr>
            <w:tcW w:w="2790" w:type="dxa"/>
            <w:tcBorders>
              <w:top w:val="nil"/>
              <w:bottom w:val="single" w:sz="4" w:space="0" w:color="auto"/>
            </w:tcBorders>
          </w:tcPr>
          <w:p w14:paraId="78381852" w14:textId="77777777" w:rsidR="00954F1F" w:rsidRPr="00954F1F" w:rsidRDefault="00954F1F" w:rsidP="00954F1F">
            <w:pPr>
              <w:spacing w:after="120"/>
              <w:outlineLvl w:val="6"/>
              <w:rPr>
                <w:sz w:val="24"/>
              </w:rPr>
            </w:pPr>
            <w:r w:rsidRPr="00954F1F">
              <w:rPr>
                <w:sz w:val="24"/>
              </w:rPr>
              <w:t>Tone is consistently professional</w:t>
            </w:r>
          </w:p>
        </w:tc>
        <w:tc>
          <w:tcPr>
            <w:tcW w:w="630" w:type="dxa"/>
            <w:tcBorders>
              <w:top w:val="nil"/>
              <w:bottom w:val="single" w:sz="4" w:space="0" w:color="auto"/>
            </w:tcBorders>
          </w:tcPr>
          <w:p w14:paraId="1B09FE2C" w14:textId="77777777" w:rsidR="00954F1F" w:rsidRPr="00954F1F" w:rsidRDefault="00954F1F" w:rsidP="00954F1F">
            <w:pPr>
              <w:spacing w:after="120"/>
              <w:outlineLvl w:val="6"/>
              <w:rPr>
                <w:sz w:val="24"/>
              </w:rPr>
            </w:pPr>
          </w:p>
        </w:tc>
        <w:tc>
          <w:tcPr>
            <w:tcW w:w="840" w:type="dxa"/>
            <w:tcBorders>
              <w:top w:val="nil"/>
              <w:bottom w:val="single" w:sz="4" w:space="0" w:color="auto"/>
            </w:tcBorders>
            <w:shd w:val="clear" w:color="auto" w:fill="auto"/>
          </w:tcPr>
          <w:p w14:paraId="6968A58A" w14:textId="77777777" w:rsidR="00954F1F" w:rsidRPr="00954F1F" w:rsidRDefault="00954F1F" w:rsidP="00954F1F">
            <w:pPr>
              <w:spacing w:after="120"/>
              <w:outlineLvl w:val="6"/>
              <w:rPr>
                <w:sz w:val="24"/>
              </w:rPr>
            </w:pPr>
          </w:p>
        </w:tc>
      </w:tr>
      <w:tr w:rsidR="00954F1F" w:rsidRPr="00954F1F" w14:paraId="1936A45D" w14:textId="77777777" w:rsidTr="00D53E30">
        <w:tc>
          <w:tcPr>
            <w:tcW w:w="1728" w:type="dxa"/>
            <w:tcBorders>
              <w:bottom w:val="nil"/>
            </w:tcBorders>
            <w:shd w:val="clear" w:color="auto" w:fill="auto"/>
          </w:tcPr>
          <w:p w14:paraId="1313BB39" w14:textId="77777777" w:rsidR="00954F1F" w:rsidRPr="00954F1F" w:rsidRDefault="00954F1F" w:rsidP="00954F1F">
            <w:pPr>
              <w:spacing w:after="120"/>
              <w:outlineLvl w:val="6"/>
              <w:rPr>
                <w:b/>
                <w:sz w:val="24"/>
              </w:rPr>
            </w:pPr>
            <w:r w:rsidRPr="00954F1F">
              <w:rPr>
                <w:b/>
                <w:sz w:val="24"/>
              </w:rPr>
              <w:t>Organization</w:t>
            </w:r>
          </w:p>
          <w:p w14:paraId="77023951" w14:textId="77777777" w:rsidR="00954F1F" w:rsidRPr="00954F1F" w:rsidRDefault="00954F1F" w:rsidP="00954F1F">
            <w:pPr>
              <w:spacing w:after="120"/>
              <w:outlineLvl w:val="6"/>
              <w:rPr>
                <w:b/>
                <w:sz w:val="24"/>
              </w:rPr>
            </w:pPr>
          </w:p>
        </w:tc>
        <w:tc>
          <w:tcPr>
            <w:tcW w:w="2790" w:type="dxa"/>
            <w:tcBorders>
              <w:bottom w:val="nil"/>
            </w:tcBorders>
          </w:tcPr>
          <w:p w14:paraId="2B5DE0CC" w14:textId="77777777" w:rsidR="00954F1F" w:rsidRPr="00954F1F" w:rsidRDefault="00954F1F" w:rsidP="00954F1F">
            <w:pPr>
              <w:spacing w:after="120"/>
              <w:outlineLvl w:val="6"/>
              <w:rPr>
                <w:sz w:val="24"/>
              </w:rPr>
            </w:pPr>
            <w:r w:rsidRPr="00954F1F">
              <w:rPr>
                <w:sz w:val="24"/>
              </w:rPr>
              <w:t xml:space="preserve">Information difficult to locate </w:t>
            </w:r>
          </w:p>
        </w:tc>
        <w:tc>
          <w:tcPr>
            <w:tcW w:w="2790" w:type="dxa"/>
            <w:tcBorders>
              <w:bottom w:val="nil"/>
            </w:tcBorders>
          </w:tcPr>
          <w:p w14:paraId="4B85BC10" w14:textId="77777777" w:rsidR="00954F1F" w:rsidRPr="00954F1F" w:rsidRDefault="00954F1F" w:rsidP="00954F1F">
            <w:pPr>
              <w:spacing w:after="120"/>
              <w:outlineLvl w:val="6"/>
              <w:rPr>
                <w:sz w:val="24"/>
              </w:rPr>
            </w:pPr>
            <w:r w:rsidRPr="00954F1F">
              <w:rPr>
                <w:sz w:val="24"/>
              </w:rPr>
              <w:t xml:space="preserve">All information is easy to </w:t>
            </w:r>
            <w:proofErr w:type="gramStart"/>
            <w:r w:rsidRPr="00954F1F">
              <w:rPr>
                <w:sz w:val="24"/>
              </w:rPr>
              <w:t>find</w:t>
            </w:r>
            <w:proofErr w:type="gramEnd"/>
            <w:r w:rsidRPr="00954F1F">
              <w:rPr>
                <w:sz w:val="24"/>
              </w:rPr>
              <w:t xml:space="preserve"> and important points stand out</w:t>
            </w:r>
          </w:p>
        </w:tc>
        <w:tc>
          <w:tcPr>
            <w:tcW w:w="630" w:type="dxa"/>
            <w:tcBorders>
              <w:bottom w:val="nil"/>
            </w:tcBorders>
          </w:tcPr>
          <w:p w14:paraId="648C965D" w14:textId="77777777" w:rsidR="00954F1F" w:rsidRPr="00954F1F" w:rsidRDefault="00954F1F" w:rsidP="00954F1F">
            <w:pPr>
              <w:spacing w:after="120"/>
              <w:outlineLvl w:val="6"/>
              <w:rPr>
                <w:sz w:val="24"/>
              </w:rPr>
            </w:pPr>
            <w:r w:rsidRPr="00954F1F">
              <w:rPr>
                <w:sz w:val="24"/>
              </w:rPr>
              <w:t>5</w:t>
            </w:r>
          </w:p>
        </w:tc>
        <w:tc>
          <w:tcPr>
            <w:tcW w:w="840" w:type="dxa"/>
            <w:tcBorders>
              <w:bottom w:val="nil"/>
            </w:tcBorders>
            <w:shd w:val="clear" w:color="auto" w:fill="auto"/>
          </w:tcPr>
          <w:p w14:paraId="007164DA" w14:textId="77777777" w:rsidR="00954F1F" w:rsidRPr="00954F1F" w:rsidRDefault="00954F1F" w:rsidP="00954F1F">
            <w:pPr>
              <w:spacing w:after="120"/>
              <w:outlineLvl w:val="6"/>
              <w:rPr>
                <w:sz w:val="24"/>
              </w:rPr>
            </w:pPr>
          </w:p>
        </w:tc>
      </w:tr>
      <w:tr w:rsidR="00954F1F" w:rsidRPr="00954F1F" w14:paraId="5A04B873" w14:textId="77777777" w:rsidTr="00D53E30">
        <w:tc>
          <w:tcPr>
            <w:tcW w:w="1728" w:type="dxa"/>
            <w:tcBorders>
              <w:top w:val="nil"/>
            </w:tcBorders>
            <w:shd w:val="clear" w:color="auto" w:fill="auto"/>
          </w:tcPr>
          <w:p w14:paraId="604C3ADB" w14:textId="77777777" w:rsidR="00954F1F" w:rsidRPr="00954F1F" w:rsidRDefault="00954F1F" w:rsidP="00954F1F">
            <w:pPr>
              <w:spacing w:after="120"/>
              <w:outlineLvl w:val="6"/>
              <w:rPr>
                <w:b/>
                <w:sz w:val="24"/>
              </w:rPr>
            </w:pPr>
            <w:r w:rsidRPr="00954F1F">
              <w:rPr>
                <w:b/>
                <w:sz w:val="24"/>
              </w:rPr>
              <w:t>Layout</w:t>
            </w:r>
          </w:p>
        </w:tc>
        <w:tc>
          <w:tcPr>
            <w:tcW w:w="2790" w:type="dxa"/>
            <w:tcBorders>
              <w:top w:val="nil"/>
            </w:tcBorders>
          </w:tcPr>
          <w:p w14:paraId="677ADC4E" w14:textId="77777777" w:rsidR="00954F1F" w:rsidRPr="00954F1F" w:rsidRDefault="00954F1F" w:rsidP="00954F1F">
            <w:pPr>
              <w:spacing w:after="120"/>
              <w:outlineLvl w:val="6"/>
              <w:rPr>
                <w:sz w:val="24"/>
              </w:rPr>
            </w:pPr>
            <w:r w:rsidRPr="00954F1F">
              <w:rPr>
                <w:sz w:val="24"/>
              </w:rPr>
              <w:t>Layout is inconsistent, visually distracting, or hinders use</w:t>
            </w:r>
          </w:p>
        </w:tc>
        <w:tc>
          <w:tcPr>
            <w:tcW w:w="2790" w:type="dxa"/>
            <w:tcBorders>
              <w:top w:val="nil"/>
            </w:tcBorders>
          </w:tcPr>
          <w:p w14:paraId="6F627E57" w14:textId="77777777" w:rsidR="00954F1F" w:rsidRPr="00954F1F" w:rsidRDefault="00954F1F" w:rsidP="00954F1F">
            <w:pPr>
              <w:spacing w:after="120"/>
              <w:outlineLvl w:val="6"/>
              <w:rPr>
                <w:sz w:val="24"/>
              </w:rPr>
            </w:pPr>
            <w:r w:rsidRPr="00954F1F">
              <w:rPr>
                <w:sz w:val="24"/>
              </w:rPr>
              <w:t>Layout is attractive, consistent, and helps guide the reader</w:t>
            </w:r>
          </w:p>
        </w:tc>
        <w:tc>
          <w:tcPr>
            <w:tcW w:w="630" w:type="dxa"/>
            <w:tcBorders>
              <w:top w:val="nil"/>
            </w:tcBorders>
          </w:tcPr>
          <w:p w14:paraId="3095BFED" w14:textId="77777777" w:rsidR="00954F1F" w:rsidRPr="00954F1F" w:rsidRDefault="00954F1F" w:rsidP="00954F1F">
            <w:pPr>
              <w:spacing w:after="120"/>
              <w:outlineLvl w:val="6"/>
              <w:rPr>
                <w:sz w:val="24"/>
              </w:rPr>
            </w:pPr>
          </w:p>
        </w:tc>
        <w:tc>
          <w:tcPr>
            <w:tcW w:w="840" w:type="dxa"/>
            <w:tcBorders>
              <w:top w:val="nil"/>
            </w:tcBorders>
            <w:shd w:val="clear" w:color="auto" w:fill="auto"/>
          </w:tcPr>
          <w:p w14:paraId="7BF0A55C" w14:textId="77777777" w:rsidR="00954F1F" w:rsidRPr="00954F1F" w:rsidRDefault="00954F1F" w:rsidP="00954F1F">
            <w:pPr>
              <w:spacing w:after="120"/>
              <w:outlineLvl w:val="6"/>
              <w:rPr>
                <w:sz w:val="24"/>
              </w:rPr>
            </w:pPr>
          </w:p>
        </w:tc>
      </w:tr>
      <w:tr w:rsidR="00954F1F" w:rsidRPr="00954F1F" w14:paraId="20EEFFCA" w14:textId="77777777" w:rsidTr="00D53E30">
        <w:tc>
          <w:tcPr>
            <w:tcW w:w="1728" w:type="dxa"/>
          </w:tcPr>
          <w:p w14:paraId="022501B4" w14:textId="77777777" w:rsidR="00954F1F" w:rsidRPr="00954F1F" w:rsidRDefault="00954F1F" w:rsidP="00954F1F">
            <w:pPr>
              <w:spacing w:after="120"/>
              <w:outlineLvl w:val="6"/>
              <w:rPr>
                <w:b/>
                <w:sz w:val="24"/>
              </w:rPr>
            </w:pPr>
            <w:r w:rsidRPr="00954F1F">
              <w:rPr>
                <w:b/>
                <w:sz w:val="24"/>
              </w:rPr>
              <w:t>Late Submission</w:t>
            </w:r>
          </w:p>
        </w:tc>
        <w:tc>
          <w:tcPr>
            <w:tcW w:w="2790" w:type="dxa"/>
          </w:tcPr>
          <w:p w14:paraId="60BEF569" w14:textId="77777777" w:rsidR="00954F1F" w:rsidRPr="00954F1F" w:rsidRDefault="00954F1F" w:rsidP="00954F1F">
            <w:pPr>
              <w:spacing w:after="120"/>
              <w:outlineLvl w:val="6"/>
              <w:rPr>
                <w:sz w:val="24"/>
              </w:rPr>
            </w:pPr>
          </w:p>
        </w:tc>
        <w:tc>
          <w:tcPr>
            <w:tcW w:w="2790" w:type="dxa"/>
          </w:tcPr>
          <w:p w14:paraId="18D99EA2" w14:textId="77777777" w:rsidR="00954F1F" w:rsidRPr="00954F1F" w:rsidRDefault="00954F1F" w:rsidP="00954F1F">
            <w:pPr>
              <w:spacing w:after="120"/>
              <w:outlineLvl w:val="6"/>
              <w:rPr>
                <w:sz w:val="24"/>
              </w:rPr>
            </w:pPr>
          </w:p>
        </w:tc>
        <w:tc>
          <w:tcPr>
            <w:tcW w:w="630" w:type="dxa"/>
          </w:tcPr>
          <w:p w14:paraId="6FA75D07" w14:textId="77777777" w:rsidR="00954F1F" w:rsidRPr="00954F1F" w:rsidRDefault="00954F1F" w:rsidP="00954F1F">
            <w:pPr>
              <w:spacing w:after="120"/>
              <w:outlineLvl w:val="6"/>
              <w:rPr>
                <w:sz w:val="24"/>
              </w:rPr>
            </w:pPr>
          </w:p>
        </w:tc>
        <w:tc>
          <w:tcPr>
            <w:tcW w:w="840" w:type="dxa"/>
          </w:tcPr>
          <w:p w14:paraId="02A8CDE2" w14:textId="77777777" w:rsidR="00954F1F" w:rsidRPr="00954F1F" w:rsidRDefault="00954F1F" w:rsidP="00954F1F">
            <w:pPr>
              <w:spacing w:after="120"/>
              <w:outlineLvl w:val="6"/>
              <w:rPr>
                <w:sz w:val="24"/>
              </w:rPr>
            </w:pPr>
          </w:p>
        </w:tc>
      </w:tr>
      <w:tr w:rsidR="00954F1F" w:rsidRPr="00954F1F" w14:paraId="3023EAA1" w14:textId="77777777" w:rsidTr="00D53E30">
        <w:tc>
          <w:tcPr>
            <w:tcW w:w="1728" w:type="dxa"/>
          </w:tcPr>
          <w:p w14:paraId="0BD7B411" w14:textId="77777777" w:rsidR="00954F1F" w:rsidRPr="00954F1F" w:rsidRDefault="00954F1F" w:rsidP="00954F1F">
            <w:pPr>
              <w:spacing w:after="120"/>
              <w:outlineLvl w:val="6"/>
              <w:rPr>
                <w:b/>
                <w:sz w:val="24"/>
              </w:rPr>
            </w:pPr>
            <w:r w:rsidRPr="00954F1F">
              <w:rPr>
                <w:b/>
                <w:sz w:val="24"/>
              </w:rPr>
              <w:t>Total</w:t>
            </w:r>
          </w:p>
        </w:tc>
        <w:tc>
          <w:tcPr>
            <w:tcW w:w="2790" w:type="dxa"/>
          </w:tcPr>
          <w:p w14:paraId="6D23A5D2" w14:textId="77777777" w:rsidR="00954F1F" w:rsidRPr="00954F1F" w:rsidRDefault="00954F1F" w:rsidP="00954F1F">
            <w:pPr>
              <w:spacing w:after="120"/>
              <w:outlineLvl w:val="6"/>
              <w:rPr>
                <w:sz w:val="24"/>
              </w:rPr>
            </w:pPr>
          </w:p>
        </w:tc>
        <w:tc>
          <w:tcPr>
            <w:tcW w:w="2790" w:type="dxa"/>
          </w:tcPr>
          <w:p w14:paraId="0B9D6B98" w14:textId="77777777" w:rsidR="00954F1F" w:rsidRPr="00954F1F" w:rsidRDefault="00954F1F" w:rsidP="00954F1F">
            <w:pPr>
              <w:spacing w:after="120"/>
              <w:outlineLvl w:val="6"/>
              <w:rPr>
                <w:sz w:val="24"/>
              </w:rPr>
            </w:pPr>
          </w:p>
        </w:tc>
        <w:tc>
          <w:tcPr>
            <w:tcW w:w="630" w:type="dxa"/>
          </w:tcPr>
          <w:p w14:paraId="313554E6" w14:textId="77777777" w:rsidR="00954F1F" w:rsidRPr="00954F1F" w:rsidRDefault="00954F1F" w:rsidP="00954F1F">
            <w:pPr>
              <w:spacing w:after="120"/>
              <w:outlineLvl w:val="6"/>
              <w:rPr>
                <w:sz w:val="24"/>
              </w:rPr>
            </w:pPr>
            <w:r w:rsidRPr="00954F1F">
              <w:rPr>
                <w:sz w:val="24"/>
              </w:rPr>
              <w:t>100</w:t>
            </w:r>
          </w:p>
        </w:tc>
        <w:tc>
          <w:tcPr>
            <w:tcW w:w="840" w:type="dxa"/>
          </w:tcPr>
          <w:p w14:paraId="6606DB9C" w14:textId="77777777" w:rsidR="00954F1F" w:rsidRPr="00954F1F" w:rsidRDefault="00954F1F" w:rsidP="00954F1F">
            <w:pPr>
              <w:spacing w:after="120"/>
              <w:outlineLvl w:val="6"/>
              <w:rPr>
                <w:b/>
                <w:sz w:val="24"/>
              </w:rPr>
            </w:pPr>
          </w:p>
        </w:tc>
      </w:tr>
    </w:tbl>
    <w:p w14:paraId="00000064" w14:textId="32ADC5EB" w:rsidR="00792E29" w:rsidRDefault="00792E29">
      <w:pPr>
        <w:ind w:left="100"/>
        <w:rPr>
          <w:sz w:val="24"/>
          <w:szCs w:val="24"/>
        </w:rPr>
        <w:sectPr w:rsidR="00792E29" w:rsidSect="00954F1F">
          <w:pgSz w:w="12240" w:h="15840"/>
          <w:pgMar w:top="1480" w:right="1720" w:bottom="280" w:left="1700" w:header="720" w:footer="720" w:gutter="0"/>
          <w:cols w:space="720" w:equalWidth="0">
            <w:col w:w="9360"/>
          </w:cols>
        </w:sectPr>
      </w:pPr>
    </w:p>
    <w:p w14:paraId="00000065" w14:textId="77777777" w:rsidR="00792E29" w:rsidRDefault="00B554DD">
      <w:pPr>
        <w:spacing w:before="96"/>
        <w:ind w:left="2840" w:right="2857"/>
        <w:jc w:val="center"/>
        <w:rPr>
          <w:sz w:val="40"/>
          <w:szCs w:val="40"/>
        </w:rPr>
      </w:pPr>
      <w:r>
        <w:rPr>
          <w:b/>
          <w:sz w:val="40"/>
          <w:szCs w:val="40"/>
        </w:rPr>
        <w:lastRenderedPageBreak/>
        <w:t>Table of Contents</w:t>
      </w:r>
    </w:p>
    <w:p w14:paraId="00000066" w14:textId="77777777" w:rsidR="00792E29" w:rsidRDefault="00792E29">
      <w:pPr>
        <w:spacing w:line="200" w:lineRule="auto"/>
      </w:pPr>
    </w:p>
    <w:p w14:paraId="00000067" w14:textId="77777777" w:rsidR="00792E29" w:rsidRDefault="00792E29">
      <w:pPr>
        <w:spacing w:before="9" w:line="260" w:lineRule="auto"/>
        <w:rPr>
          <w:sz w:val="26"/>
          <w:szCs w:val="26"/>
        </w:rPr>
      </w:pPr>
    </w:p>
    <w:p w14:paraId="00000068" w14:textId="77777777" w:rsidR="00792E29" w:rsidRDefault="00B554DD">
      <w:pPr>
        <w:ind w:left="62" w:right="77"/>
        <w:jc w:val="center"/>
        <w:rPr>
          <w:sz w:val="24"/>
          <w:szCs w:val="24"/>
        </w:rPr>
      </w:pPr>
      <w:r>
        <w:rPr>
          <w:sz w:val="24"/>
          <w:szCs w:val="24"/>
        </w:rPr>
        <w:t xml:space="preserve">1      Introduction                                                                                               </w:t>
      </w:r>
      <w:r>
        <w:rPr>
          <w:sz w:val="24"/>
          <w:szCs w:val="24"/>
        </w:rPr>
        <w:t xml:space="preserve">                   4</w:t>
      </w:r>
    </w:p>
    <w:p w14:paraId="00000069" w14:textId="77777777" w:rsidR="00792E29" w:rsidRDefault="00B554DD">
      <w:pPr>
        <w:spacing w:before="9"/>
        <w:ind w:left="62" w:right="77"/>
        <w:jc w:val="center"/>
        <w:rPr>
          <w:sz w:val="24"/>
          <w:szCs w:val="24"/>
        </w:rPr>
      </w:pPr>
      <w:r>
        <w:rPr>
          <w:sz w:val="24"/>
          <w:szCs w:val="24"/>
        </w:rPr>
        <w:t>1.1          Scope                                                                                                                     4</w:t>
      </w:r>
    </w:p>
    <w:p w14:paraId="0000006A" w14:textId="77777777" w:rsidR="00792E29" w:rsidRDefault="00B554DD">
      <w:pPr>
        <w:spacing w:before="9"/>
        <w:ind w:left="62" w:right="77"/>
        <w:jc w:val="center"/>
        <w:rPr>
          <w:sz w:val="24"/>
          <w:szCs w:val="24"/>
        </w:rPr>
      </w:pPr>
      <w:r>
        <w:rPr>
          <w:sz w:val="24"/>
          <w:szCs w:val="24"/>
        </w:rPr>
        <w:t xml:space="preserve">1.2          Definitions, Acronyms, and Abbreviations                                             </w:t>
      </w:r>
      <w:r>
        <w:rPr>
          <w:sz w:val="24"/>
          <w:szCs w:val="24"/>
        </w:rPr>
        <w:t xml:space="preserve">              4</w:t>
      </w:r>
    </w:p>
    <w:p w14:paraId="0000006B" w14:textId="77777777" w:rsidR="00792E29" w:rsidRDefault="00B554DD">
      <w:pPr>
        <w:spacing w:before="9"/>
        <w:ind w:left="62" w:right="87"/>
        <w:jc w:val="center"/>
        <w:rPr>
          <w:sz w:val="24"/>
          <w:szCs w:val="24"/>
        </w:rPr>
      </w:pPr>
      <w:r>
        <w:rPr>
          <w:sz w:val="24"/>
          <w:szCs w:val="24"/>
        </w:rPr>
        <w:t>1.3          Requirements Traceability Matrix                                                                     5-6</w:t>
      </w:r>
    </w:p>
    <w:p w14:paraId="0000006C" w14:textId="77777777" w:rsidR="00792E29" w:rsidRDefault="00B554DD">
      <w:pPr>
        <w:spacing w:before="9"/>
        <w:ind w:left="62" w:right="77"/>
        <w:jc w:val="center"/>
        <w:rPr>
          <w:sz w:val="24"/>
          <w:szCs w:val="24"/>
        </w:rPr>
      </w:pPr>
      <w:r>
        <w:rPr>
          <w:sz w:val="24"/>
          <w:szCs w:val="24"/>
        </w:rPr>
        <w:t xml:space="preserve">2      Architectural Description                                                                                          </w:t>
      </w:r>
      <w:r>
        <w:rPr>
          <w:sz w:val="24"/>
          <w:szCs w:val="24"/>
        </w:rPr>
        <w:t xml:space="preserve">   6</w:t>
      </w:r>
    </w:p>
    <w:p w14:paraId="0000006D" w14:textId="77777777" w:rsidR="00792E29" w:rsidRDefault="00B554DD">
      <w:pPr>
        <w:spacing w:before="9"/>
        <w:ind w:left="62" w:right="77"/>
        <w:jc w:val="center"/>
        <w:rPr>
          <w:sz w:val="24"/>
          <w:szCs w:val="24"/>
        </w:rPr>
      </w:pPr>
      <w:r>
        <w:rPr>
          <w:sz w:val="24"/>
          <w:szCs w:val="24"/>
        </w:rPr>
        <w:t>2.1          Client Internal with Server Dependencies                                                             7</w:t>
      </w:r>
    </w:p>
    <w:p w14:paraId="0000006E" w14:textId="77777777" w:rsidR="00792E29" w:rsidRDefault="00B554DD">
      <w:pPr>
        <w:spacing w:before="9"/>
        <w:ind w:left="62" w:right="77"/>
        <w:jc w:val="center"/>
        <w:rPr>
          <w:sz w:val="24"/>
          <w:szCs w:val="24"/>
        </w:rPr>
      </w:pPr>
      <w:r>
        <w:rPr>
          <w:sz w:val="24"/>
          <w:szCs w:val="24"/>
        </w:rPr>
        <w:t>2.2          Server Internals separate from Clients                                                                  8</w:t>
      </w:r>
    </w:p>
    <w:p w14:paraId="0000006F" w14:textId="77777777" w:rsidR="00792E29" w:rsidRDefault="00B554DD">
      <w:pPr>
        <w:spacing w:before="9"/>
        <w:ind w:left="62" w:right="77"/>
        <w:jc w:val="center"/>
        <w:rPr>
          <w:sz w:val="24"/>
          <w:szCs w:val="24"/>
        </w:rPr>
      </w:pPr>
      <w:r>
        <w:rPr>
          <w:sz w:val="24"/>
          <w:szCs w:val="24"/>
        </w:rPr>
        <w:t>3      Interface</w:t>
      </w:r>
      <w:r>
        <w:rPr>
          <w:sz w:val="24"/>
          <w:szCs w:val="24"/>
        </w:rPr>
        <w:t xml:space="preserve"> Description                                                                                                    9</w:t>
      </w:r>
    </w:p>
    <w:p w14:paraId="00000070" w14:textId="77777777" w:rsidR="00792E29" w:rsidRDefault="00B554DD">
      <w:pPr>
        <w:spacing w:before="9"/>
        <w:ind w:left="62" w:right="72"/>
        <w:jc w:val="center"/>
        <w:rPr>
          <w:sz w:val="24"/>
          <w:szCs w:val="24"/>
        </w:rPr>
      </w:pPr>
      <w:r>
        <w:rPr>
          <w:sz w:val="24"/>
          <w:szCs w:val="24"/>
        </w:rPr>
        <w:t>3.1          User Interface                                                                                                   9-10</w:t>
      </w:r>
    </w:p>
    <w:p w14:paraId="00000071" w14:textId="77777777" w:rsidR="00792E29" w:rsidRDefault="00B554DD">
      <w:pPr>
        <w:spacing w:before="9"/>
        <w:ind w:left="62" w:right="77"/>
        <w:jc w:val="center"/>
        <w:rPr>
          <w:sz w:val="24"/>
          <w:szCs w:val="24"/>
        </w:rPr>
      </w:pPr>
      <w:r>
        <w:rPr>
          <w:sz w:val="24"/>
          <w:szCs w:val="24"/>
        </w:rPr>
        <w:t xml:space="preserve">3.2          Data Interface                                                                                                  </w:t>
      </w:r>
      <w:r>
        <w:rPr>
          <w:sz w:val="24"/>
          <w:szCs w:val="24"/>
        </w:rPr>
        <w:t xml:space="preserve">    10</w:t>
      </w:r>
    </w:p>
    <w:p w14:paraId="00000072" w14:textId="77777777" w:rsidR="00792E29" w:rsidRDefault="00B554DD">
      <w:pPr>
        <w:spacing w:before="9"/>
        <w:ind w:left="62" w:right="77"/>
        <w:jc w:val="center"/>
        <w:rPr>
          <w:sz w:val="24"/>
          <w:szCs w:val="24"/>
        </w:rPr>
      </w:pPr>
      <w:r>
        <w:rPr>
          <w:sz w:val="24"/>
          <w:szCs w:val="24"/>
        </w:rPr>
        <w:t>3.3          Programming Interface                                                                                        11</w:t>
      </w:r>
    </w:p>
    <w:p w14:paraId="00000073" w14:textId="77777777" w:rsidR="00792E29" w:rsidRDefault="00B554DD">
      <w:pPr>
        <w:spacing w:before="9"/>
        <w:ind w:left="62" w:right="77"/>
        <w:jc w:val="center"/>
        <w:rPr>
          <w:sz w:val="24"/>
          <w:szCs w:val="24"/>
        </w:rPr>
      </w:pPr>
      <w:r>
        <w:rPr>
          <w:sz w:val="24"/>
          <w:szCs w:val="24"/>
        </w:rPr>
        <w:t xml:space="preserve">4      Detailed Design                                                                                                      </w:t>
      </w:r>
      <w:r>
        <w:rPr>
          <w:sz w:val="24"/>
          <w:szCs w:val="24"/>
        </w:rPr>
        <w:t xml:space="preserve">    12</w:t>
      </w:r>
    </w:p>
    <w:p w14:paraId="00000074" w14:textId="77777777" w:rsidR="00792E29" w:rsidRDefault="00B554DD">
      <w:pPr>
        <w:spacing w:before="9"/>
        <w:ind w:left="62" w:right="72"/>
        <w:jc w:val="center"/>
        <w:rPr>
          <w:sz w:val="24"/>
          <w:szCs w:val="24"/>
        </w:rPr>
      </w:pPr>
      <w:r>
        <w:rPr>
          <w:sz w:val="24"/>
          <w:szCs w:val="24"/>
        </w:rPr>
        <w:t>4.1          DE1.1 – Dashboard                                                                                        12-14</w:t>
      </w:r>
    </w:p>
    <w:p w14:paraId="00000075" w14:textId="77777777" w:rsidR="00792E29" w:rsidRDefault="00B554DD">
      <w:pPr>
        <w:spacing w:before="9"/>
        <w:ind w:left="62" w:right="87"/>
        <w:jc w:val="center"/>
        <w:rPr>
          <w:sz w:val="24"/>
          <w:szCs w:val="24"/>
        </w:rPr>
      </w:pPr>
      <w:r>
        <w:rPr>
          <w:sz w:val="24"/>
          <w:szCs w:val="24"/>
        </w:rPr>
        <w:t>4.2          DE1.2 – Permissions Matrix View                                                                14-15</w:t>
      </w:r>
    </w:p>
    <w:p w14:paraId="00000076" w14:textId="77777777" w:rsidR="00792E29" w:rsidRDefault="00B554DD">
      <w:pPr>
        <w:spacing w:before="9"/>
        <w:ind w:left="62" w:right="77"/>
        <w:jc w:val="center"/>
        <w:rPr>
          <w:sz w:val="24"/>
          <w:szCs w:val="24"/>
        </w:rPr>
      </w:pPr>
      <w:r>
        <w:rPr>
          <w:sz w:val="24"/>
          <w:szCs w:val="24"/>
        </w:rPr>
        <w:t xml:space="preserve">4.3        </w:t>
      </w:r>
      <w:r>
        <w:rPr>
          <w:sz w:val="24"/>
          <w:szCs w:val="24"/>
        </w:rPr>
        <w:t xml:space="preserve">  DE1.3 – Rule Storage Server                                                                              15</w:t>
      </w:r>
    </w:p>
    <w:p w14:paraId="00000077" w14:textId="77777777" w:rsidR="00792E29" w:rsidRDefault="00B554DD">
      <w:pPr>
        <w:spacing w:before="9"/>
        <w:ind w:left="62" w:right="72"/>
        <w:jc w:val="center"/>
        <w:rPr>
          <w:sz w:val="24"/>
          <w:szCs w:val="24"/>
        </w:rPr>
      </w:pPr>
      <w:r>
        <w:rPr>
          <w:sz w:val="24"/>
          <w:szCs w:val="24"/>
        </w:rPr>
        <w:t>4.4          DE1.4 – Permissions Matrix File                                                                   15-16</w:t>
      </w:r>
    </w:p>
    <w:p w14:paraId="00000078" w14:textId="77777777" w:rsidR="00792E29" w:rsidRDefault="00B554DD">
      <w:pPr>
        <w:spacing w:before="9"/>
        <w:ind w:left="62" w:right="77"/>
        <w:jc w:val="center"/>
        <w:rPr>
          <w:sz w:val="24"/>
          <w:szCs w:val="24"/>
        </w:rPr>
      </w:pPr>
      <w:r>
        <w:rPr>
          <w:sz w:val="24"/>
          <w:szCs w:val="24"/>
        </w:rPr>
        <w:t>4.5          DE1.5 – Correlat</w:t>
      </w:r>
      <w:r>
        <w:rPr>
          <w:sz w:val="24"/>
          <w:szCs w:val="24"/>
        </w:rPr>
        <w:t>ion Rule Repository                                                                 16</w:t>
      </w:r>
    </w:p>
    <w:p w14:paraId="00000079" w14:textId="77777777" w:rsidR="00792E29" w:rsidRDefault="00B554DD">
      <w:pPr>
        <w:spacing w:before="9"/>
        <w:ind w:left="62" w:right="77"/>
        <w:jc w:val="center"/>
        <w:rPr>
          <w:sz w:val="24"/>
          <w:szCs w:val="24"/>
        </w:rPr>
      </w:pPr>
      <w:r>
        <w:rPr>
          <w:sz w:val="24"/>
          <w:szCs w:val="24"/>
        </w:rPr>
        <w:t>4.6          DE1.6 – Event Log                                                                                              16</w:t>
      </w:r>
    </w:p>
    <w:p w14:paraId="0000007A" w14:textId="77777777" w:rsidR="00792E29" w:rsidRDefault="00B554DD">
      <w:pPr>
        <w:spacing w:before="9"/>
        <w:ind w:left="62" w:right="77"/>
        <w:jc w:val="center"/>
        <w:rPr>
          <w:sz w:val="24"/>
          <w:szCs w:val="24"/>
        </w:rPr>
      </w:pPr>
      <w:r>
        <w:rPr>
          <w:sz w:val="24"/>
          <w:szCs w:val="24"/>
        </w:rPr>
        <w:t xml:space="preserve">4.7          DE1.7 – Network Log          </w:t>
      </w:r>
      <w:r>
        <w:rPr>
          <w:sz w:val="24"/>
          <w:szCs w:val="24"/>
        </w:rPr>
        <w:t xml:space="preserve">                                                                               16</w:t>
      </w:r>
    </w:p>
    <w:p w14:paraId="0000007B" w14:textId="77777777" w:rsidR="00792E29" w:rsidRDefault="00B554DD">
      <w:pPr>
        <w:spacing w:before="9"/>
        <w:ind w:left="62" w:right="77"/>
        <w:jc w:val="center"/>
        <w:rPr>
          <w:sz w:val="24"/>
          <w:szCs w:val="24"/>
        </w:rPr>
      </w:pPr>
      <w:r>
        <w:rPr>
          <w:sz w:val="24"/>
          <w:szCs w:val="24"/>
        </w:rPr>
        <w:t>4.8          DE1.8 – Custom Windows Event Log                                                                16</w:t>
      </w:r>
    </w:p>
    <w:p w14:paraId="0000007C" w14:textId="77777777" w:rsidR="00792E29" w:rsidRDefault="00B554DD">
      <w:pPr>
        <w:spacing w:before="9"/>
        <w:ind w:left="62" w:right="72"/>
        <w:jc w:val="center"/>
        <w:rPr>
          <w:sz w:val="24"/>
          <w:szCs w:val="24"/>
        </w:rPr>
      </w:pPr>
      <w:r>
        <w:rPr>
          <w:sz w:val="24"/>
          <w:szCs w:val="24"/>
        </w:rPr>
        <w:t xml:space="preserve">4.9          DE1.9 – Internal API’s                           </w:t>
      </w:r>
      <w:r>
        <w:rPr>
          <w:sz w:val="24"/>
          <w:szCs w:val="24"/>
        </w:rPr>
        <w:t xml:space="preserve">                                                        16-18</w:t>
      </w:r>
    </w:p>
    <w:p w14:paraId="0000007D" w14:textId="77777777" w:rsidR="00792E29" w:rsidRDefault="00B554DD">
      <w:pPr>
        <w:spacing w:before="9"/>
        <w:ind w:left="62" w:right="77"/>
        <w:jc w:val="center"/>
        <w:rPr>
          <w:sz w:val="24"/>
          <w:szCs w:val="24"/>
        </w:rPr>
        <w:sectPr w:rsidR="00792E29">
          <w:pgSz w:w="12240" w:h="15840"/>
          <w:pgMar w:top="1480" w:right="1700" w:bottom="280" w:left="1700" w:header="0" w:footer="1058" w:gutter="0"/>
          <w:cols w:space="720" w:equalWidth="0">
            <w:col w:w="9360"/>
          </w:cols>
        </w:sectPr>
      </w:pPr>
      <w:r>
        <w:rPr>
          <w:sz w:val="24"/>
          <w:szCs w:val="24"/>
        </w:rPr>
        <w:t>4.10        DE1.10 – Endpoint Rule Request &amp; Process Script                                            18</w:t>
      </w:r>
    </w:p>
    <w:p w14:paraId="0000007E" w14:textId="77777777" w:rsidR="00792E29" w:rsidRDefault="00792E29">
      <w:pPr>
        <w:spacing w:line="200" w:lineRule="auto"/>
      </w:pPr>
    </w:p>
    <w:p w14:paraId="0000007F" w14:textId="77777777" w:rsidR="00792E29" w:rsidRDefault="00792E29">
      <w:pPr>
        <w:spacing w:line="200" w:lineRule="auto"/>
      </w:pPr>
    </w:p>
    <w:p w14:paraId="00000080" w14:textId="77777777" w:rsidR="00792E29" w:rsidRDefault="00792E29">
      <w:pPr>
        <w:spacing w:before="9"/>
        <w:rPr>
          <w:sz w:val="24"/>
          <w:szCs w:val="24"/>
        </w:rPr>
      </w:pPr>
    </w:p>
    <w:p w14:paraId="00000081" w14:textId="77777777" w:rsidR="00792E29" w:rsidRDefault="00B554DD">
      <w:pPr>
        <w:spacing w:line="300" w:lineRule="auto"/>
        <w:ind w:left="100" w:right="-62"/>
        <w:rPr>
          <w:sz w:val="28"/>
          <w:szCs w:val="28"/>
        </w:rPr>
      </w:pPr>
      <w:r>
        <w:rPr>
          <w:b/>
          <w:sz w:val="28"/>
          <w:szCs w:val="28"/>
        </w:rPr>
        <w:t xml:space="preserve">1.1   </w:t>
      </w:r>
      <w:sdt>
        <w:sdtPr>
          <w:tag w:val="goog_rdk_1"/>
          <w:id w:val="-1251963303"/>
        </w:sdtPr>
        <w:sdtEndPr/>
        <w:sdtContent/>
      </w:sdt>
      <w:sdt>
        <w:sdtPr>
          <w:tag w:val="goog_rdk_2"/>
          <w:id w:val="1251780782"/>
        </w:sdtPr>
        <w:sdtEndPr/>
        <w:sdtContent/>
      </w:sdt>
      <w:sdt>
        <w:sdtPr>
          <w:tag w:val="goog_rdk_3"/>
          <w:id w:val="1820154237"/>
        </w:sdtPr>
        <w:sdtEndPr/>
        <w:sdtContent/>
      </w:sdt>
      <w:r>
        <w:rPr>
          <w:b/>
          <w:sz w:val="28"/>
          <w:szCs w:val="28"/>
        </w:rPr>
        <w:t>Scope</w:t>
      </w:r>
    </w:p>
    <w:p w14:paraId="00000082" w14:textId="77777777" w:rsidR="00792E29" w:rsidRDefault="00B554DD">
      <w:pPr>
        <w:spacing w:before="56"/>
        <w:rPr>
          <w:sz w:val="40"/>
          <w:szCs w:val="40"/>
        </w:rPr>
        <w:sectPr w:rsidR="00792E29">
          <w:pgSz w:w="12240" w:h="15840"/>
          <w:pgMar w:top="1400" w:right="1720" w:bottom="280" w:left="1700" w:header="0" w:footer="1058" w:gutter="0"/>
          <w:cols w:num="2" w:space="720" w:equalWidth="0">
            <w:col w:w="3432" w:space="1955"/>
            <w:col w:w="3432" w:space="0"/>
          </w:cols>
        </w:sectPr>
      </w:pPr>
      <w:r>
        <w:br w:type="column"/>
      </w:r>
      <w:r>
        <w:rPr>
          <w:b/>
          <w:sz w:val="40"/>
          <w:szCs w:val="40"/>
        </w:rPr>
        <w:t>Introduction</w:t>
      </w:r>
    </w:p>
    <w:p w14:paraId="00000083" w14:textId="77777777" w:rsidR="00792E29" w:rsidRDefault="00792E29">
      <w:pPr>
        <w:spacing w:before="17" w:line="200" w:lineRule="auto"/>
      </w:pPr>
    </w:p>
    <w:p w14:paraId="00000084" w14:textId="11B69196" w:rsidR="00792E29" w:rsidRDefault="00ED49A5">
      <w:pPr>
        <w:spacing w:before="29" w:line="287" w:lineRule="auto"/>
        <w:ind w:left="100" w:right="473" w:firstLine="720"/>
        <w:rPr>
          <w:sz w:val="24"/>
          <w:szCs w:val="24"/>
        </w:rPr>
      </w:pPr>
      <w:r>
        <w:rPr>
          <w:sz w:val="24"/>
          <w:szCs w:val="24"/>
        </w:rPr>
        <w:t xml:space="preserve">Many corporate organizations lack the budget or resources to protect their employee’s workstations from vulnerabilities and threats. </w:t>
      </w:r>
      <w:proofErr w:type="spellStart"/>
      <w:r w:rsidR="00B554DD">
        <w:rPr>
          <w:sz w:val="24"/>
          <w:szCs w:val="24"/>
        </w:rPr>
        <w:t>FreeEDR</w:t>
      </w:r>
      <w:proofErr w:type="spellEnd"/>
      <w:r w:rsidR="00B554DD">
        <w:rPr>
          <w:sz w:val="24"/>
          <w:szCs w:val="24"/>
        </w:rPr>
        <w:t xml:space="preserve"> is an open-source endpoint detection and response system for small infrastructure teams and organizations to utilize free of charge.</w:t>
      </w:r>
      <w:r>
        <w:rPr>
          <w:sz w:val="24"/>
          <w:szCs w:val="24"/>
        </w:rPr>
        <w:t xml:space="preserve"> </w:t>
      </w:r>
      <w:proofErr w:type="spellStart"/>
      <w:r>
        <w:rPr>
          <w:sz w:val="24"/>
          <w:szCs w:val="24"/>
        </w:rPr>
        <w:t>FreeEDR</w:t>
      </w:r>
      <w:proofErr w:type="spellEnd"/>
      <w:r>
        <w:rPr>
          <w:sz w:val="24"/>
          <w:szCs w:val="24"/>
        </w:rPr>
        <w:t xml:space="preserve">, in conjunction with Security Risk Advisors, will </w:t>
      </w:r>
      <w:r w:rsidR="00972648">
        <w:rPr>
          <w:sz w:val="24"/>
          <w:szCs w:val="24"/>
        </w:rPr>
        <w:t>connect</w:t>
      </w:r>
      <w:r>
        <w:rPr>
          <w:sz w:val="24"/>
          <w:szCs w:val="24"/>
        </w:rPr>
        <w:t xml:space="preserve"> itself with threat intelligence sources to provide a comprehensive solution for endpoint security</w:t>
      </w:r>
      <w:r w:rsidR="007314A1">
        <w:rPr>
          <w:sz w:val="24"/>
          <w:szCs w:val="24"/>
        </w:rPr>
        <w:t xml:space="preserve"> for these organizations</w:t>
      </w:r>
      <w:r>
        <w:rPr>
          <w:sz w:val="24"/>
          <w:szCs w:val="24"/>
        </w:rPr>
        <w:t>.</w:t>
      </w:r>
    </w:p>
    <w:p w14:paraId="00000085" w14:textId="77777777" w:rsidR="00792E29" w:rsidRDefault="00792E29">
      <w:pPr>
        <w:spacing w:before="10"/>
        <w:rPr>
          <w:sz w:val="24"/>
          <w:szCs w:val="24"/>
        </w:rPr>
      </w:pPr>
    </w:p>
    <w:p w14:paraId="00000086" w14:textId="77777777" w:rsidR="00792E29" w:rsidRDefault="00B554DD">
      <w:pPr>
        <w:ind w:left="100"/>
        <w:rPr>
          <w:sz w:val="28"/>
          <w:szCs w:val="28"/>
        </w:rPr>
      </w:pPr>
      <w:r>
        <w:rPr>
          <w:b/>
          <w:sz w:val="28"/>
          <w:szCs w:val="28"/>
        </w:rPr>
        <w:t>1.2   Definitions, Acronyms, and Abbreviations</w:t>
      </w:r>
    </w:p>
    <w:p w14:paraId="00000087" w14:textId="77777777" w:rsidR="00792E29" w:rsidRDefault="00792E29">
      <w:pPr>
        <w:rPr>
          <w:sz w:val="24"/>
          <w:szCs w:val="24"/>
        </w:rPr>
      </w:pPr>
    </w:p>
    <w:p w14:paraId="00000089" w14:textId="3943821B" w:rsidR="00792E29" w:rsidRDefault="00B554DD" w:rsidP="00E5690F">
      <w:pPr>
        <w:spacing w:line="287" w:lineRule="auto"/>
        <w:ind w:left="820" w:right="415"/>
        <w:rPr>
          <w:sz w:val="24"/>
          <w:szCs w:val="24"/>
        </w:rPr>
      </w:pPr>
      <w:r>
        <w:rPr>
          <w:b/>
          <w:sz w:val="24"/>
          <w:szCs w:val="24"/>
        </w:rPr>
        <w:t xml:space="preserve">AD: </w:t>
      </w:r>
      <w:r>
        <w:rPr>
          <w:sz w:val="24"/>
          <w:szCs w:val="24"/>
        </w:rPr>
        <w:t>active directory,</w:t>
      </w:r>
      <w:r>
        <w:rPr>
          <w:sz w:val="24"/>
          <w:szCs w:val="24"/>
        </w:rPr>
        <w:t xml:space="preserve"> a package of special services to manage permissions and resources on Windows workstations</w:t>
      </w:r>
    </w:p>
    <w:p w14:paraId="0000008B" w14:textId="6DE31169" w:rsidR="00792E29" w:rsidRDefault="00B554DD" w:rsidP="00E5690F">
      <w:pPr>
        <w:spacing w:line="287" w:lineRule="auto"/>
        <w:ind w:left="820" w:right="368"/>
        <w:rPr>
          <w:sz w:val="24"/>
          <w:szCs w:val="24"/>
        </w:rPr>
      </w:pPr>
      <w:r>
        <w:rPr>
          <w:b/>
          <w:sz w:val="24"/>
          <w:szCs w:val="24"/>
        </w:rPr>
        <w:t xml:space="preserve">API: </w:t>
      </w:r>
      <w:r>
        <w:rPr>
          <w:sz w:val="24"/>
          <w:szCs w:val="24"/>
        </w:rPr>
        <w:t>application programming interface, technology used for transmitting data between sources such as clients, servers, databases, etc.</w:t>
      </w:r>
    </w:p>
    <w:p w14:paraId="0000008D" w14:textId="3B1FCD8D" w:rsidR="00792E29" w:rsidRDefault="00B554DD" w:rsidP="00E5690F">
      <w:pPr>
        <w:spacing w:line="287" w:lineRule="auto"/>
        <w:ind w:left="820" w:right="707"/>
        <w:rPr>
          <w:sz w:val="24"/>
          <w:szCs w:val="24"/>
        </w:rPr>
      </w:pPr>
      <w:r>
        <w:rPr>
          <w:b/>
          <w:sz w:val="24"/>
          <w:szCs w:val="24"/>
        </w:rPr>
        <w:t xml:space="preserve">EDR: </w:t>
      </w:r>
      <w:r>
        <w:rPr>
          <w:sz w:val="24"/>
          <w:szCs w:val="24"/>
        </w:rPr>
        <w:t>also known as endpoint</w:t>
      </w:r>
      <w:r>
        <w:rPr>
          <w:sz w:val="24"/>
          <w:szCs w:val="24"/>
        </w:rPr>
        <w:t xml:space="preserve"> detection and response, a technology used to address the needs for continuous coverage against advanced threats.</w:t>
      </w:r>
    </w:p>
    <w:p w14:paraId="0000008E" w14:textId="77777777" w:rsidR="00792E29" w:rsidRDefault="00B554DD">
      <w:pPr>
        <w:ind w:left="820" w:right="380"/>
        <w:jc w:val="both"/>
        <w:rPr>
          <w:sz w:val="24"/>
          <w:szCs w:val="24"/>
        </w:rPr>
      </w:pPr>
      <w:r>
        <w:rPr>
          <w:b/>
          <w:sz w:val="24"/>
          <w:szCs w:val="24"/>
        </w:rPr>
        <w:t xml:space="preserve">GPO: </w:t>
      </w:r>
      <w:r>
        <w:rPr>
          <w:sz w:val="24"/>
          <w:szCs w:val="24"/>
        </w:rPr>
        <w:t>group policy object, used when policy settings need to apply to multiple</w:t>
      </w:r>
    </w:p>
    <w:p w14:paraId="00000090" w14:textId="4E1D5CFC" w:rsidR="00792E29" w:rsidRPr="00E5690F" w:rsidRDefault="00B554DD" w:rsidP="00E5690F">
      <w:pPr>
        <w:spacing w:before="54"/>
        <w:ind w:left="820" w:right="5757"/>
        <w:jc w:val="both"/>
        <w:rPr>
          <w:sz w:val="24"/>
          <w:szCs w:val="24"/>
        </w:rPr>
      </w:pPr>
      <w:r>
        <w:rPr>
          <w:sz w:val="24"/>
          <w:szCs w:val="24"/>
        </w:rPr>
        <w:t>Windows workstations</w:t>
      </w:r>
    </w:p>
    <w:p w14:paraId="00000092" w14:textId="57850351" w:rsidR="00792E29" w:rsidRDefault="00B554DD" w:rsidP="00E5690F">
      <w:pPr>
        <w:spacing w:line="287" w:lineRule="auto"/>
        <w:ind w:left="820" w:right="734"/>
        <w:rPr>
          <w:sz w:val="24"/>
          <w:szCs w:val="24"/>
        </w:rPr>
      </w:pPr>
      <w:r>
        <w:rPr>
          <w:b/>
          <w:sz w:val="24"/>
          <w:szCs w:val="24"/>
        </w:rPr>
        <w:t xml:space="preserve">Sigma: </w:t>
      </w:r>
      <w:r>
        <w:rPr>
          <w:sz w:val="24"/>
          <w:szCs w:val="24"/>
        </w:rPr>
        <w:t>generic, open signature format that allows relevant log events to be reported straightforward</w:t>
      </w:r>
    </w:p>
    <w:p w14:paraId="00000094" w14:textId="24DD171D" w:rsidR="00792E29" w:rsidRPr="00E5690F" w:rsidRDefault="00B554DD" w:rsidP="00E5690F">
      <w:pPr>
        <w:ind w:left="820" w:right="640"/>
        <w:jc w:val="both"/>
        <w:rPr>
          <w:sz w:val="24"/>
          <w:szCs w:val="24"/>
        </w:rPr>
      </w:pPr>
      <w:proofErr w:type="spellStart"/>
      <w:r>
        <w:rPr>
          <w:b/>
          <w:sz w:val="24"/>
          <w:szCs w:val="24"/>
        </w:rPr>
        <w:t>SigmaC</w:t>
      </w:r>
      <w:proofErr w:type="spellEnd"/>
      <w:r>
        <w:rPr>
          <w:b/>
          <w:sz w:val="24"/>
          <w:szCs w:val="24"/>
        </w:rPr>
        <w:t xml:space="preserve">: </w:t>
      </w:r>
      <w:r>
        <w:rPr>
          <w:sz w:val="24"/>
          <w:szCs w:val="24"/>
        </w:rPr>
        <w:t>tool used to translate Sigma format rules to the language of choice</w:t>
      </w:r>
    </w:p>
    <w:p w14:paraId="00000096" w14:textId="50CC8176" w:rsidR="00792E29" w:rsidRPr="00E5690F" w:rsidRDefault="00B554DD" w:rsidP="00E5690F">
      <w:pPr>
        <w:ind w:left="820" w:right="2860"/>
        <w:jc w:val="both"/>
        <w:rPr>
          <w:sz w:val="24"/>
          <w:szCs w:val="24"/>
        </w:rPr>
      </w:pPr>
      <w:r>
        <w:rPr>
          <w:b/>
          <w:sz w:val="24"/>
          <w:szCs w:val="24"/>
        </w:rPr>
        <w:t xml:space="preserve">SIEM: </w:t>
      </w:r>
      <w:r>
        <w:rPr>
          <w:sz w:val="24"/>
          <w:szCs w:val="24"/>
        </w:rPr>
        <w:t>Security Information and Event Management</w:t>
      </w:r>
    </w:p>
    <w:p w14:paraId="00000098" w14:textId="508F621C" w:rsidR="00792E29" w:rsidRPr="00E5690F" w:rsidRDefault="00B554DD" w:rsidP="00E5690F">
      <w:pPr>
        <w:ind w:left="820" w:right="4031"/>
        <w:jc w:val="both"/>
        <w:rPr>
          <w:sz w:val="24"/>
          <w:szCs w:val="24"/>
        </w:rPr>
      </w:pPr>
      <w:r>
        <w:rPr>
          <w:b/>
          <w:sz w:val="24"/>
          <w:szCs w:val="24"/>
        </w:rPr>
        <w:t xml:space="preserve">SIRT: </w:t>
      </w:r>
      <w:r>
        <w:rPr>
          <w:sz w:val="24"/>
          <w:szCs w:val="24"/>
        </w:rPr>
        <w:t>Security Incident Response Te</w:t>
      </w:r>
      <w:r>
        <w:rPr>
          <w:sz w:val="24"/>
          <w:szCs w:val="24"/>
        </w:rPr>
        <w:t>am</w:t>
      </w:r>
    </w:p>
    <w:p w14:paraId="0000009A" w14:textId="27B3A8A3" w:rsidR="00792E29" w:rsidRDefault="00B554DD" w:rsidP="00E5690F">
      <w:pPr>
        <w:spacing w:line="287" w:lineRule="auto"/>
        <w:ind w:left="820" w:right="140"/>
        <w:rPr>
          <w:sz w:val="24"/>
          <w:szCs w:val="24"/>
        </w:rPr>
      </w:pPr>
      <w:r>
        <w:rPr>
          <w:b/>
          <w:sz w:val="24"/>
          <w:szCs w:val="24"/>
        </w:rPr>
        <w:t xml:space="preserve">SOC1: </w:t>
      </w:r>
      <w:r>
        <w:rPr>
          <w:sz w:val="24"/>
          <w:szCs w:val="24"/>
        </w:rPr>
        <w:t>also known as a system and organization controls report, used for making sure an organization’s internal control procedures are being properly followed.</w:t>
      </w:r>
    </w:p>
    <w:p w14:paraId="0000009C" w14:textId="32592E3D" w:rsidR="00792E29" w:rsidRDefault="00B554DD" w:rsidP="00E5690F">
      <w:pPr>
        <w:spacing w:line="287" w:lineRule="auto"/>
        <w:ind w:left="820" w:right="220"/>
        <w:jc w:val="both"/>
        <w:rPr>
          <w:sz w:val="24"/>
          <w:szCs w:val="24"/>
        </w:rPr>
      </w:pPr>
      <w:r>
        <w:rPr>
          <w:b/>
          <w:sz w:val="24"/>
          <w:szCs w:val="24"/>
        </w:rPr>
        <w:t xml:space="preserve">Threat Intelligence Sources: </w:t>
      </w:r>
      <w:r>
        <w:rPr>
          <w:sz w:val="24"/>
          <w:szCs w:val="24"/>
        </w:rPr>
        <w:t>security feeds from vendors, government / public, and private s</w:t>
      </w:r>
      <w:r>
        <w:rPr>
          <w:sz w:val="24"/>
          <w:szCs w:val="24"/>
        </w:rPr>
        <w:t>ources that provide information about known IT vulnerabilities and risks for organizations.</w:t>
      </w:r>
    </w:p>
    <w:p w14:paraId="0000009D" w14:textId="77777777" w:rsidR="00792E29" w:rsidRDefault="00B554DD">
      <w:pPr>
        <w:ind w:left="820" w:right="5698"/>
        <w:jc w:val="both"/>
        <w:rPr>
          <w:sz w:val="24"/>
          <w:szCs w:val="24"/>
        </w:rPr>
        <w:sectPr w:rsidR="00792E29">
          <w:type w:val="continuous"/>
          <w:pgSz w:w="12240" w:h="15840"/>
          <w:pgMar w:top="1480" w:right="1720" w:bottom="280" w:left="1700" w:header="720" w:footer="720" w:gutter="0"/>
          <w:cols w:space="720" w:equalWidth="0">
            <w:col w:w="9360"/>
          </w:cols>
        </w:sectPr>
      </w:pPr>
      <w:r>
        <w:rPr>
          <w:b/>
          <w:sz w:val="24"/>
          <w:szCs w:val="24"/>
        </w:rPr>
        <w:t>QA</w:t>
      </w:r>
      <w:r>
        <w:rPr>
          <w:sz w:val="24"/>
          <w:szCs w:val="24"/>
        </w:rPr>
        <w:t>: Quality Assurance</w:t>
      </w:r>
    </w:p>
    <w:p w14:paraId="0000009E" w14:textId="77777777" w:rsidR="00792E29" w:rsidRDefault="00B554DD">
      <w:pPr>
        <w:spacing w:before="68"/>
        <w:ind w:left="100"/>
        <w:rPr>
          <w:sz w:val="28"/>
          <w:szCs w:val="28"/>
        </w:rPr>
      </w:pPr>
      <w:r>
        <w:rPr>
          <w:b/>
          <w:sz w:val="28"/>
          <w:szCs w:val="28"/>
        </w:rPr>
        <w:lastRenderedPageBreak/>
        <w:t>1.3   Requirements Traceability Matrix</w:t>
      </w:r>
    </w:p>
    <w:p w14:paraId="0000009F" w14:textId="77777777" w:rsidR="00792E29" w:rsidRDefault="00792E29">
      <w:pPr>
        <w:spacing w:line="120" w:lineRule="auto"/>
        <w:rPr>
          <w:sz w:val="12"/>
          <w:szCs w:val="12"/>
        </w:rPr>
      </w:pPr>
    </w:p>
    <w:p w14:paraId="000000A0" w14:textId="77777777" w:rsidR="00792E29" w:rsidRDefault="00B554DD">
      <w:pPr>
        <w:spacing w:line="246" w:lineRule="auto"/>
        <w:ind w:left="100" w:right="94"/>
        <w:rPr>
          <w:sz w:val="24"/>
          <w:szCs w:val="24"/>
        </w:rPr>
      </w:pPr>
      <w:r>
        <w:rPr>
          <w:sz w:val="24"/>
          <w:szCs w:val="24"/>
        </w:rPr>
        <w:t xml:space="preserve">This section maps the relationship between requirement statements and detailed design entities.  As such it shows how requirements are covered by the </w:t>
      </w:r>
      <w:proofErr w:type="gramStart"/>
      <w:r>
        <w:rPr>
          <w:sz w:val="24"/>
          <w:szCs w:val="24"/>
        </w:rPr>
        <w:t>design, and</w:t>
      </w:r>
      <w:proofErr w:type="gramEnd"/>
      <w:r>
        <w:rPr>
          <w:sz w:val="24"/>
          <w:szCs w:val="24"/>
        </w:rPr>
        <w:t xml:space="preserve"> demonstrates the purpose for which design entity exists.</w:t>
      </w:r>
    </w:p>
    <w:p w14:paraId="000000A1" w14:textId="77777777" w:rsidR="00792E29" w:rsidRDefault="00792E29">
      <w:pPr>
        <w:spacing w:line="120" w:lineRule="auto"/>
        <w:rPr>
          <w:sz w:val="12"/>
          <w:szCs w:val="12"/>
        </w:rPr>
      </w:pPr>
    </w:p>
    <w:p w14:paraId="000000A2" w14:textId="77777777" w:rsidR="00792E29" w:rsidRDefault="00B554DD">
      <w:pPr>
        <w:spacing w:line="246" w:lineRule="auto"/>
        <w:ind w:left="100" w:right="61"/>
        <w:rPr>
          <w:sz w:val="24"/>
          <w:szCs w:val="24"/>
        </w:rPr>
      </w:pPr>
      <w:r>
        <w:rPr>
          <w:sz w:val="24"/>
          <w:szCs w:val="24"/>
        </w:rPr>
        <w:t>The values in the cells of the table</w:t>
      </w:r>
      <w:r>
        <w:rPr>
          <w:sz w:val="24"/>
          <w:szCs w:val="24"/>
        </w:rPr>
        <w:t xml:space="preserve"> show which requirements provide the purpose for each entity. The cell values are:</w:t>
      </w:r>
    </w:p>
    <w:p w14:paraId="000000A3" w14:textId="77777777" w:rsidR="00792E29" w:rsidRDefault="00792E29">
      <w:pPr>
        <w:spacing w:before="9" w:line="100" w:lineRule="auto"/>
        <w:rPr>
          <w:sz w:val="11"/>
          <w:szCs w:val="11"/>
        </w:rPr>
      </w:pPr>
    </w:p>
    <w:p w14:paraId="000000A4" w14:textId="77777777" w:rsidR="00792E29" w:rsidRDefault="00B554DD">
      <w:pPr>
        <w:ind w:left="460"/>
        <w:rPr>
          <w:sz w:val="24"/>
          <w:szCs w:val="24"/>
        </w:rPr>
      </w:pPr>
      <w:r>
        <w:rPr>
          <w:rFonts w:ascii="Arial" w:eastAsia="Arial" w:hAnsi="Arial" w:cs="Arial"/>
          <w:sz w:val="24"/>
          <w:szCs w:val="24"/>
        </w:rPr>
        <w:t xml:space="preserve">●   </w:t>
      </w:r>
      <w:r>
        <w:rPr>
          <w:b/>
          <w:sz w:val="24"/>
          <w:szCs w:val="24"/>
        </w:rPr>
        <w:t xml:space="preserve">Blank </w:t>
      </w:r>
      <w:r>
        <w:rPr>
          <w:sz w:val="24"/>
          <w:szCs w:val="24"/>
        </w:rPr>
        <w:t>– the design entity does not implement any of that requirement</w:t>
      </w:r>
    </w:p>
    <w:p w14:paraId="000000A5" w14:textId="77777777" w:rsidR="00792E29" w:rsidRDefault="00792E29">
      <w:pPr>
        <w:spacing w:before="3" w:line="160" w:lineRule="auto"/>
        <w:rPr>
          <w:sz w:val="17"/>
          <w:szCs w:val="17"/>
        </w:rPr>
      </w:pPr>
    </w:p>
    <w:p w14:paraId="000000A6" w14:textId="77777777" w:rsidR="00792E29" w:rsidRDefault="00B554DD">
      <w:pPr>
        <w:ind w:left="460"/>
        <w:rPr>
          <w:sz w:val="24"/>
          <w:szCs w:val="24"/>
        </w:rPr>
      </w:pPr>
      <w:r>
        <w:rPr>
          <w:rFonts w:ascii="Arial" w:eastAsia="Arial" w:hAnsi="Arial" w:cs="Arial"/>
          <w:sz w:val="24"/>
          <w:szCs w:val="24"/>
        </w:rPr>
        <w:t xml:space="preserve">●   </w:t>
      </w:r>
      <w:r>
        <w:rPr>
          <w:b/>
          <w:sz w:val="24"/>
          <w:szCs w:val="24"/>
        </w:rPr>
        <w:t xml:space="preserve">P </w:t>
      </w:r>
      <w:r>
        <w:rPr>
          <w:sz w:val="24"/>
          <w:szCs w:val="24"/>
        </w:rPr>
        <w:t>for Primary - the design entity implements all or most of the requirement</w:t>
      </w:r>
    </w:p>
    <w:p w14:paraId="000000A7" w14:textId="77777777" w:rsidR="00792E29" w:rsidRDefault="00792E29">
      <w:pPr>
        <w:spacing w:before="3" w:line="160" w:lineRule="auto"/>
        <w:rPr>
          <w:sz w:val="17"/>
          <w:szCs w:val="17"/>
        </w:rPr>
      </w:pPr>
    </w:p>
    <w:p w14:paraId="000000A8" w14:textId="77777777" w:rsidR="00792E29" w:rsidRDefault="00B554DD">
      <w:pPr>
        <w:tabs>
          <w:tab w:val="left" w:pos="820"/>
        </w:tabs>
        <w:spacing w:line="246" w:lineRule="auto"/>
        <w:ind w:left="820" w:right="174" w:hanging="360"/>
        <w:rPr>
          <w:sz w:val="24"/>
          <w:szCs w:val="24"/>
        </w:rPr>
      </w:pPr>
      <w:r>
        <w:rPr>
          <w:rFonts w:ascii="Arial" w:eastAsia="Arial" w:hAnsi="Arial" w:cs="Arial"/>
          <w:sz w:val="24"/>
          <w:szCs w:val="24"/>
        </w:rPr>
        <w:t>●</w:t>
      </w:r>
      <w:r>
        <w:rPr>
          <w:rFonts w:ascii="Arial" w:eastAsia="Arial" w:hAnsi="Arial" w:cs="Arial"/>
          <w:sz w:val="24"/>
          <w:szCs w:val="24"/>
        </w:rPr>
        <w:tab/>
      </w:r>
      <w:r>
        <w:rPr>
          <w:b/>
          <w:sz w:val="24"/>
          <w:szCs w:val="24"/>
        </w:rPr>
        <w:t xml:space="preserve">S </w:t>
      </w:r>
      <w:r>
        <w:rPr>
          <w:sz w:val="24"/>
          <w:szCs w:val="24"/>
        </w:rPr>
        <w:t>for Secondary – the design entity implements a smaller but essential part of the requirement</w:t>
      </w:r>
    </w:p>
    <w:p w14:paraId="000000A9" w14:textId="77777777" w:rsidR="00792E29" w:rsidRDefault="00792E29">
      <w:pPr>
        <w:spacing w:before="6" w:line="140" w:lineRule="auto"/>
        <w:rPr>
          <w:sz w:val="15"/>
          <w:szCs w:val="15"/>
        </w:rPr>
      </w:pPr>
    </w:p>
    <w:p w14:paraId="000000AA" w14:textId="77777777" w:rsidR="00792E29" w:rsidRDefault="00792E29">
      <w:pPr>
        <w:spacing w:line="200" w:lineRule="auto"/>
      </w:pPr>
    </w:p>
    <w:p w14:paraId="000000AB" w14:textId="77777777" w:rsidR="00792E29" w:rsidRDefault="00792E29">
      <w:pPr>
        <w:spacing w:line="200" w:lineRule="auto"/>
        <w:sectPr w:rsidR="00792E29">
          <w:pgSz w:w="12240" w:h="15840"/>
          <w:pgMar w:top="1380" w:right="1720" w:bottom="280" w:left="1700" w:header="0" w:footer="1058" w:gutter="0"/>
          <w:cols w:space="720" w:equalWidth="0">
            <w:col w:w="9360"/>
          </w:cols>
        </w:sectPr>
      </w:pPr>
    </w:p>
    <w:p w14:paraId="7D9239F6" w14:textId="77777777" w:rsidR="00B33719" w:rsidRPr="00B33719" w:rsidRDefault="00B33719" w:rsidP="00B33719">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864"/>
        <w:gridCol w:w="864"/>
        <w:gridCol w:w="864"/>
        <w:gridCol w:w="864"/>
        <w:gridCol w:w="864"/>
        <w:gridCol w:w="864"/>
        <w:gridCol w:w="864"/>
        <w:gridCol w:w="564"/>
        <w:gridCol w:w="864"/>
        <w:gridCol w:w="650"/>
      </w:tblGrid>
      <w:tr w:rsidR="00B33719" w:rsidRPr="00B33719" w14:paraId="0360E0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67C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4A2CE" w14:textId="77777777" w:rsidR="00B33719" w:rsidRPr="00B33719" w:rsidRDefault="00B33719" w:rsidP="00B33719">
            <w:pPr>
              <w:spacing w:after="120"/>
              <w:rPr>
                <w:sz w:val="24"/>
                <w:szCs w:val="24"/>
              </w:rPr>
            </w:pPr>
            <w:r w:rsidRPr="00B33719">
              <w:rPr>
                <w:b/>
                <w:bCs/>
                <w:color w:val="000000"/>
                <w:sz w:val="24"/>
                <w:szCs w:val="24"/>
              </w:rPr>
              <w:t>DE1.1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06AF99" w14:textId="77777777" w:rsidR="00B33719" w:rsidRPr="00B33719" w:rsidRDefault="00B33719" w:rsidP="00B33719">
            <w:pPr>
              <w:spacing w:after="120"/>
              <w:rPr>
                <w:sz w:val="24"/>
                <w:szCs w:val="24"/>
              </w:rPr>
            </w:pPr>
            <w:r w:rsidRPr="00B33719">
              <w:rPr>
                <w:b/>
                <w:bCs/>
                <w:color w:val="000000"/>
                <w:sz w:val="24"/>
                <w:szCs w:val="24"/>
              </w:rPr>
              <w:t>DE1.2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B56AC" w14:textId="77777777" w:rsidR="00B33719" w:rsidRPr="00B33719" w:rsidRDefault="00B33719" w:rsidP="00B33719">
            <w:pPr>
              <w:spacing w:after="120"/>
              <w:rPr>
                <w:sz w:val="24"/>
                <w:szCs w:val="24"/>
              </w:rPr>
            </w:pPr>
            <w:r w:rsidRPr="00B33719">
              <w:rPr>
                <w:b/>
                <w:bCs/>
                <w:color w:val="000000"/>
                <w:sz w:val="24"/>
                <w:szCs w:val="24"/>
              </w:rPr>
              <w:t>DE1.3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88F95F" w14:textId="77777777" w:rsidR="00B33719" w:rsidRPr="00B33719" w:rsidRDefault="00B33719" w:rsidP="00B33719">
            <w:pPr>
              <w:spacing w:after="120"/>
              <w:rPr>
                <w:sz w:val="24"/>
                <w:szCs w:val="24"/>
              </w:rPr>
            </w:pPr>
            <w:r w:rsidRPr="00B33719">
              <w:rPr>
                <w:b/>
                <w:bCs/>
                <w:color w:val="000000"/>
                <w:sz w:val="24"/>
                <w:szCs w:val="24"/>
              </w:rPr>
              <w:t>DE1.4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39923" w14:textId="77777777" w:rsidR="00B33719" w:rsidRPr="00B33719" w:rsidRDefault="00B33719" w:rsidP="00B33719">
            <w:pPr>
              <w:spacing w:after="120"/>
              <w:rPr>
                <w:sz w:val="24"/>
                <w:szCs w:val="24"/>
              </w:rPr>
            </w:pPr>
            <w:r w:rsidRPr="00B33719">
              <w:rPr>
                <w:b/>
                <w:bCs/>
                <w:color w:val="000000"/>
                <w:sz w:val="24"/>
                <w:szCs w:val="24"/>
              </w:rPr>
              <w:t>DE1.5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6B593" w14:textId="77777777" w:rsidR="00B33719" w:rsidRPr="00B33719" w:rsidRDefault="00B33719" w:rsidP="00B33719">
            <w:pPr>
              <w:spacing w:after="120"/>
              <w:rPr>
                <w:sz w:val="24"/>
                <w:szCs w:val="24"/>
              </w:rPr>
            </w:pPr>
            <w:r w:rsidRPr="00B33719">
              <w:rPr>
                <w:b/>
                <w:bCs/>
                <w:color w:val="000000"/>
                <w:sz w:val="24"/>
                <w:szCs w:val="24"/>
              </w:rPr>
              <w:t>DE1.6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90846B" w14:textId="77777777" w:rsidR="00B33719" w:rsidRPr="00B33719" w:rsidRDefault="00B33719" w:rsidP="00B33719">
            <w:pPr>
              <w:spacing w:after="120"/>
              <w:rPr>
                <w:sz w:val="24"/>
                <w:szCs w:val="24"/>
              </w:rPr>
            </w:pPr>
            <w:r w:rsidRPr="00B33719">
              <w:rPr>
                <w:b/>
                <w:bCs/>
                <w:color w:val="000000"/>
                <w:sz w:val="24"/>
                <w:szCs w:val="24"/>
              </w:rPr>
              <w:t>DE1.7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4E9AB" w14:textId="77777777" w:rsidR="00B33719" w:rsidRPr="00B33719" w:rsidRDefault="00B33719" w:rsidP="00B33719">
            <w:pPr>
              <w:spacing w:after="120"/>
              <w:rPr>
                <w:sz w:val="24"/>
                <w:szCs w:val="24"/>
              </w:rPr>
            </w:pPr>
            <w:r w:rsidRPr="00B33719">
              <w:rPr>
                <w:b/>
                <w:bCs/>
                <w:color w:val="000000"/>
                <w:sz w:val="24"/>
                <w:szCs w:val="24"/>
              </w:rPr>
              <w:t>DE 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51512" w14:textId="77777777" w:rsidR="00B33719" w:rsidRPr="00B33719" w:rsidRDefault="00B33719" w:rsidP="00B33719">
            <w:pPr>
              <w:spacing w:after="120"/>
              <w:rPr>
                <w:sz w:val="24"/>
                <w:szCs w:val="24"/>
              </w:rPr>
            </w:pPr>
            <w:r w:rsidRPr="00B33719">
              <w:rPr>
                <w:b/>
                <w:bCs/>
                <w:color w:val="000000"/>
                <w:sz w:val="24"/>
                <w:szCs w:val="24"/>
              </w:rPr>
              <w:t>DE1.9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6261C" w14:textId="77777777" w:rsidR="00B33719" w:rsidRPr="00B33719" w:rsidRDefault="00B33719" w:rsidP="00B33719">
            <w:pPr>
              <w:spacing w:after="120"/>
              <w:rPr>
                <w:sz w:val="24"/>
                <w:szCs w:val="24"/>
              </w:rPr>
            </w:pPr>
            <w:r w:rsidRPr="00B33719">
              <w:rPr>
                <w:b/>
                <w:bCs/>
                <w:color w:val="000000"/>
                <w:sz w:val="24"/>
                <w:szCs w:val="24"/>
              </w:rPr>
              <w:t>DE 1.10</w:t>
            </w:r>
          </w:p>
        </w:tc>
      </w:tr>
      <w:tr w:rsidR="00B33719" w:rsidRPr="00B33719" w14:paraId="499E4C1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FABA4" w14:textId="77777777" w:rsidR="00B33719" w:rsidRPr="00B33719" w:rsidRDefault="00B33719" w:rsidP="00B33719">
            <w:pPr>
              <w:spacing w:after="120"/>
              <w:rPr>
                <w:sz w:val="24"/>
                <w:szCs w:val="24"/>
              </w:rPr>
            </w:pPr>
            <w:r w:rsidRPr="00B33719">
              <w:rPr>
                <w:b/>
                <w:bCs/>
                <w:color w:val="000000"/>
                <w:sz w:val="24"/>
                <w:szCs w:val="24"/>
              </w:rPr>
              <w:t>R1.1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882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FC71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5D9E2"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477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25B53"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A650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089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78D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CC0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EB9E5" w14:textId="77777777" w:rsidR="00B33719" w:rsidRPr="00B33719" w:rsidRDefault="00B33719" w:rsidP="00B33719">
            <w:pPr>
              <w:rPr>
                <w:sz w:val="24"/>
                <w:szCs w:val="24"/>
              </w:rPr>
            </w:pPr>
          </w:p>
        </w:tc>
      </w:tr>
      <w:tr w:rsidR="00B33719" w:rsidRPr="00B33719" w14:paraId="3392B9A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A46FA" w14:textId="77777777" w:rsidR="00B33719" w:rsidRPr="00B33719" w:rsidRDefault="00B33719" w:rsidP="00B33719">
            <w:pPr>
              <w:spacing w:after="120"/>
              <w:rPr>
                <w:sz w:val="24"/>
                <w:szCs w:val="24"/>
              </w:rPr>
            </w:pPr>
            <w:r w:rsidRPr="00B33719">
              <w:rPr>
                <w:b/>
                <w:bCs/>
                <w:color w:val="000000"/>
                <w:sz w:val="24"/>
                <w:szCs w:val="24"/>
              </w:rPr>
              <w:t>R1.2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1D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805D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42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F374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93F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6D88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D23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341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2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E6E84" w14:textId="77777777" w:rsidR="00B33719" w:rsidRPr="00B33719" w:rsidRDefault="00B33719" w:rsidP="00B33719">
            <w:pPr>
              <w:rPr>
                <w:sz w:val="24"/>
                <w:szCs w:val="24"/>
              </w:rPr>
            </w:pPr>
          </w:p>
        </w:tc>
      </w:tr>
      <w:tr w:rsidR="00B33719" w:rsidRPr="00B33719" w14:paraId="3E3B84C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95E0A" w14:textId="77777777" w:rsidR="00B33719" w:rsidRPr="00B33719" w:rsidRDefault="00B33719" w:rsidP="00B33719">
            <w:pPr>
              <w:spacing w:after="120"/>
              <w:rPr>
                <w:sz w:val="24"/>
                <w:szCs w:val="24"/>
              </w:rPr>
            </w:pPr>
            <w:r w:rsidRPr="00B33719">
              <w:rPr>
                <w:b/>
                <w:bCs/>
                <w:color w:val="000000"/>
                <w:sz w:val="24"/>
                <w:szCs w:val="24"/>
              </w:rPr>
              <w:t>R1.3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970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5D0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D7B7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768E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FBD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CA7A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8C42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9EA2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7C54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5E6F" w14:textId="77777777" w:rsidR="00B33719" w:rsidRPr="00B33719" w:rsidRDefault="00B33719" w:rsidP="00B33719">
            <w:pPr>
              <w:rPr>
                <w:sz w:val="24"/>
                <w:szCs w:val="24"/>
              </w:rPr>
            </w:pPr>
          </w:p>
        </w:tc>
      </w:tr>
      <w:tr w:rsidR="00B33719" w:rsidRPr="00B33719" w14:paraId="7A4C167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229A1" w14:textId="77777777" w:rsidR="00B33719" w:rsidRPr="00B33719" w:rsidRDefault="00B33719" w:rsidP="00B33719">
            <w:pPr>
              <w:spacing w:after="120"/>
              <w:rPr>
                <w:sz w:val="24"/>
                <w:szCs w:val="24"/>
              </w:rPr>
            </w:pPr>
            <w:r w:rsidRPr="00B33719">
              <w:rPr>
                <w:b/>
                <w:bCs/>
                <w:color w:val="000000"/>
                <w:sz w:val="24"/>
                <w:szCs w:val="24"/>
              </w:rPr>
              <w:t>R1.4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3BC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B66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8D0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D7A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3C1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EA6F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950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258D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661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D3D0D" w14:textId="77777777" w:rsidR="00B33719" w:rsidRPr="00B33719" w:rsidRDefault="00B33719" w:rsidP="00B33719">
            <w:pPr>
              <w:rPr>
                <w:sz w:val="24"/>
                <w:szCs w:val="24"/>
              </w:rPr>
            </w:pPr>
          </w:p>
        </w:tc>
      </w:tr>
      <w:tr w:rsidR="00B33719" w:rsidRPr="00B33719" w14:paraId="5C32E5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64E5C" w14:textId="77777777" w:rsidR="00B33719" w:rsidRPr="00B33719" w:rsidRDefault="00B33719" w:rsidP="00B33719">
            <w:pPr>
              <w:spacing w:after="120"/>
              <w:rPr>
                <w:sz w:val="24"/>
                <w:szCs w:val="24"/>
              </w:rPr>
            </w:pPr>
            <w:r w:rsidRPr="00B33719">
              <w:rPr>
                <w:b/>
                <w:bCs/>
                <w:color w:val="000000"/>
                <w:sz w:val="24"/>
                <w:szCs w:val="24"/>
              </w:rPr>
              <w:t>R1.5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900C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EC4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5168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EC63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5E44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40EA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3DF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7D93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D3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B1EE" w14:textId="77777777" w:rsidR="00B33719" w:rsidRPr="00B33719" w:rsidRDefault="00B33719" w:rsidP="00B33719">
            <w:pPr>
              <w:rPr>
                <w:sz w:val="24"/>
                <w:szCs w:val="24"/>
              </w:rPr>
            </w:pPr>
          </w:p>
        </w:tc>
      </w:tr>
      <w:tr w:rsidR="00B33719" w:rsidRPr="00B33719" w14:paraId="1B07D77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B2681" w14:textId="77777777" w:rsidR="00B33719" w:rsidRPr="00B33719" w:rsidRDefault="00B33719" w:rsidP="00B33719">
            <w:pPr>
              <w:spacing w:after="120"/>
              <w:rPr>
                <w:sz w:val="24"/>
                <w:szCs w:val="24"/>
              </w:rPr>
            </w:pPr>
            <w:r w:rsidRPr="00B33719">
              <w:rPr>
                <w:b/>
                <w:bCs/>
                <w:color w:val="000000"/>
                <w:sz w:val="24"/>
                <w:szCs w:val="24"/>
              </w:rPr>
              <w:t>R2.1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0EE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92FA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542FA"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744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F318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C6F6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B6F8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3750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D4A3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5CA1F"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C6F7A2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0A4CE" w14:textId="77777777" w:rsidR="00B33719" w:rsidRPr="00B33719" w:rsidRDefault="00B33719" w:rsidP="00B33719">
            <w:pPr>
              <w:spacing w:after="120"/>
              <w:rPr>
                <w:sz w:val="24"/>
                <w:szCs w:val="24"/>
              </w:rPr>
            </w:pPr>
            <w:r w:rsidRPr="00B33719">
              <w:rPr>
                <w:b/>
                <w:bCs/>
                <w:color w:val="000000"/>
                <w:sz w:val="24"/>
                <w:szCs w:val="24"/>
              </w:rPr>
              <w:t>R2.2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F20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A86F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804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ABB2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A4F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6877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779D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AA5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A72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F702F" w14:textId="77777777" w:rsidR="00B33719" w:rsidRPr="00B33719" w:rsidRDefault="00B33719" w:rsidP="00B33719">
            <w:pPr>
              <w:rPr>
                <w:sz w:val="24"/>
                <w:szCs w:val="24"/>
              </w:rPr>
            </w:pPr>
          </w:p>
        </w:tc>
      </w:tr>
      <w:tr w:rsidR="00B33719" w:rsidRPr="00B33719" w14:paraId="052604B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E74D9" w14:textId="77777777" w:rsidR="00B33719" w:rsidRPr="00B33719" w:rsidRDefault="00B33719" w:rsidP="00B33719">
            <w:pPr>
              <w:spacing w:after="120"/>
              <w:rPr>
                <w:sz w:val="24"/>
                <w:szCs w:val="24"/>
              </w:rPr>
            </w:pPr>
            <w:r w:rsidRPr="00B33719">
              <w:rPr>
                <w:b/>
                <w:bCs/>
                <w:color w:val="000000"/>
                <w:sz w:val="24"/>
                <w:szCs w:val="24"/>
              </w:rPr>
              <w:t>R2.3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58F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41B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AB10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55C0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8BBF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F750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A65D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1B51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CC784"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EC13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4A663A2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E9AE6" w14:textId="77777777" w:rsidR="00B33719" w:rsidRPr="00B33719" w:rsidRDefault="00B33719" w:rsidP="00B33719">
            <w:pPr>
              <w:spacing w:after="120"/>
              <w:rPr>
                <w:sz w:val="24"/>
                <w:szCs w:val="24"/>
              </w:rPr>
            </w:pPr>
            <w:r w:rsidRPr="00B33719">
              <w:rPr>
                <w:b/>
                <w:bCs/>
                <w:color w:val="000000"/>
                <w:sz w:val="24"/>
                <w:szCs w:val="24"/>
              </w:rPr>
              <w:t>R2.4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D91D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FAC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0256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73E2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91D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989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69F1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2C18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70F0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8D8E9" w14:textId="77777777" w:rsidR="00B33719" w:rsidRPr="00B33719" w:rsidRDefault="00B33719" w:rsidP="00B33719">
            <w:pPr>
              <w:rPr>
                <w:sz w:val="24"/>
                <w:szCs w:val="24"/>
              </w:rPr>
            </w:pPr>
          </w:p>
        </w:tc>
      </w:tr>
      <w:tr w:rsidR="00B33719" w:rsidRPr="00B33719" w14:paraId="54040F1B"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216BA" w14:textId="77777777" w:rsidR="00B33719" w:rsidRPr="00B33719" w:rsidRDefault="00B33719" w:rsidP="00B33719">
            <w:pPr>
              <w:spacing w:after="120"/>
              <w:rPr>
                <w:sz w:val="24"/>
                <w:szCs w:val="24"/>
              </w:rPr>
            </w:pPr>
            <w:r w:rsidRPr="00B33719">
              <w:rPr>
                <w:b/>
                <w:bCs/>
                <w:color w:val="000000"/>
                <w:sz w:val="24"/>
                <w:szCs w:val="24"/>
              </w:rPr>
              <w:t>R2.5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BEC39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393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77F9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5C9A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5B5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A310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8C2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0D4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4C9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BAD4C" w14:textId="77777777" w:rsidR="00B33719" w:rsidRPr="00B33719" w:rsidRDefault="00B33719" w:rsidP="00B33719">
            <w:pPr>
              <w:rPr>
                <w:sz w:val="24"/>
                <w:szCs w:val="24"/>
              </w:rPr>
            </w:pPr>
          </w:p>
        </w:tc>
      </w:tr>
      <w:tr w:rsidR="00B33719" w:rsidRPr="00B33719" w14:paraId="08429C2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45820" w14:textId="77777777" w:rsidR="00B33719" w:rsidRPr="00B33719" w:rsidRDefault="00B33719" w:rsidP="00B33719">
            <w:pPr>
              <w:spacing w:after="120"/>
              <w:rPr>
                <w:sz w:val="24"/>
                <w:szCs w:val="24"/>
              </w:rPr>
            </w:pPr>
            <w:r w:rsidRPr="00B33719">
              <w:rPr>
                <w:b/>
                <w:bCs/>
                <w:color w:val="000000"/>
                <w:sz w:val="24"/>
                <w:szCs w:val="24"/>
              </w:rPr>
              <w:t>R2.6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58AE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DCFF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0075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A594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1A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B34F6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F290"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E4C3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F96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9C9E2" w14:textId="77777777" w:rsidR="00B33719" w:rsidRPr="00B33719" w:rsidRDefault="00B33719" w:rsidP="00B33719">
            <w:pPr>
              <w:rPr>
                <w:sz w:val="24"/>
                <w:szCs w:val="24"/>
              </w:rPr>
            </w:pPr>
          </w:p>
        </w:tc>
      </w:tr>
      <w:tr w:rsidR="00B33719" w:rsidRPr="00B33719" w14:paraId="72D192B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C33DD" w14:textId="77777777" w:rsidR="00B33719" w:rsidRPr="00B33719" w:rsidRDefault="00B33719" w:rsidP="00B33719">
            <w:pPr>
              <w:spacing w:after="120"/>
              <w:rPr>
                <w:sz w:val="24"/>
                <w:szCs w:val="24"/>
              </w:rPr>
            </w:pPr>
            <w:r w:rsidRPr="00B33719">
              <w:rPr>
                <w:b/>
                <w:bCs/>
                <w:color w:val="000000"/>
                <w:sz w:val="24"/>
                <w:szCs w:val="24"/>
              </w:rPr>
              <w:t>R2.7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EA6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8FB9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7EAB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3CCF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BD8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707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AD07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0396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8F0E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F3A05" w14:textId="77777777" w:rsidR="00B33719" w:rsidRPr="00B33719" w:rsidRDefault="00B33719" w:rsidP="00B33719">
            <w:pPr>
              <w:rPr>
                <w:sz w:val="24"/>
                <w:szCs w:val="24"/>
              </w:rPr>
            </w:pPr>
          </w:p>
        </w:tc>
      </w:tr>
      <w:tr w:rsidR="00B33719" w:rsidRPr="00B33719" w14:paraId="1DFA0E3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5E8C4" w14:textId="77777777" w:rsidR="00B33719" w:rsidRPr="00B33719" w:rsidRDefault="00B33719" w:rsidP="00B33719">
            <w:pPr>
              <w:spacing w:after="120"/>
              <w:rPr>
                <w:sz w:val="24"/>
                <w:szCs w:val="24"/>
              </w:rPr>
            </w:pPr>
            <w:r w:rsidRPr="00B33719">
              <w:rPr>
                <w:b/>
                <w:bCs/>
                <w:color w:val="000000"/>
                <w:sz w:val="24"/>
                <w:szCs w:val="24"/>
              </w:rPr>
              <w:t>R2.8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F9E4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7624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32EB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4F1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C7FC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F451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991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E587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F4F66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E4641" w14:textId="77777777" w:rsidR="00B33719" w:rsidRPr="00B33719" w:rsidRDefault="00B33719" w:rsidP="00B33719">
            <w:pPr>
              <w:rPr>
                <w:sz w:val="24"/>
                <w:szCs w:val="24"/>
              </w:rPr>
            </w:pPr>
          </w:p>
        </w:tc>
      </w:tr>
      <w:tr w:rsidR="00B33719" w:rsidRPr="00B33719" w14:paraId="4305251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55AF" w14:textId="77777777" w:rsidR="00B33719" w:rsidRPr="00B33719" w:rsidRDefault="00B33719" w:rsidP="00B33719">
            <w:pPr>
              <w:spacing w:after="120"/>
              <w:rPr>
                <w:sz w:val="24"/>
                <w:szCs w:val="24"/>
              </w:rPr>
            </w:pPr>
            <w:r w:rsidRPr="00B33719">
              <w:rPr>
                <w:b/>
                <w:bCs/>
                <w:color w:val="000000"/>
                <w:sz w:val="24"/>
                <w:szCs w:val="24"/>
              </w:rPr>
              <w:t>R2.9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3DE2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9E9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6DC9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C57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BA2A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B7F7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5C4C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C051B"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C905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AF210" w14:textId="77777777" w:rsidR="00B33719" w:rsidRPr="00B33719" w:rsidRDefault="00B33719" w:rsidP="00B33719">
            <w:pPr>
              <w:spacing w:after="120"/>
              <w:rPr>
                <w:sz w:val="24"/>
                <w:szCs w:val="24"/>
              </w:rPr>
            </w:pPr>
            <w:r w:rsidRPr="00B33719">
              <w:rPr>
                <w:color w:val="000000"/>
                <w:sz w:val="24"/>
                <w:szCs w:val="24"/>
              </w:rPr>
              <w:t>P</w:t>
            </w:r>
          </w:p>
        </w:tc>
      </w:tr>
      <w:tr w:rsidR="00B33719" w:rsidRPr="00B33719" w14:paraId="6115571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C653B" w14:textId="77777777" w:rsidR="00B33719" w:rsidRPr="00B33719" w:rsidRDefault="00B33719" w:rsidP="00B33719">
            <w:pPr>
              <w:spacing w:after="120"/>
              <w:rPr>
                <w:sz w:val="24"/>
                <w:szCs w:val="24"/>
              </w:rPr>
            </w:pPr>
            <w:r w:rsidRPr="00B33719">
              <w:rPr>
                <w:b/>
                <w:bCs/>
                <w:color w:val="000000"/>
                <w:sz w:val="24"/>
                <w:szCs w:val="24"/>
              </w:rPr>
              <w:t>R3.1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450A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7677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A2F88"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E37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D002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AEC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B1CC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C1A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6AF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92D23" w14:textId="77777777" w:rsidR="00B33719" w:rsidRPr="00B33719" w:rsidRDefault="00B33719" w:rsidP="00B33719">
            <w:pPr>
              <w:rPr>
                <w:sz w:val="24"/>
                <w:szCs w:val="24"/>
              </w:rPr>
            </w:pPr>
          </w:p>
        </w:tc>
      </w:tr>
      <w:tr w:rsidR="00B33719" w:rsidRPr="00B33719" w14:paraId="23305BF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B73EA" w14:textId="77777777" w:rsidR="00B33719" w:rsidRPr="00B33719" w:rsidRDefault="00B33719" w:rsidP="00B33719">
            <w:pPr>
              <w:spacing w:after="120"/>
              <w:rPr>
                <w:sz w:val="24"/>
                <w:szCs w:val="24"/>
              </w:rPr>
            </w:pPr>
            <w:r w:rsidRPr="00B33719">
              <w:rPr>
                <w:b/>
                <w:bCs/>
                <w:color w:val="000000"/>
                <w:sz w:val="24"/>
                <w:szCs w:val="24"/>
              </w:rPr>
              <w:t>R3.2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A87F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ECBCC"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D2C6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C1B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7889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FDE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C201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883A4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045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6EC33" w14:textId="77777777" w:rsidR="00B33719" w:rsidRPr="00B33719" w:rsidRDefault="00B33719" w:rsidP="00B33719">
            <w:pPr>
              <w:rPr>
                <w:sz w:val="24"/>
                <w:szCs w:val="24"/>
              </w:rPr>
            </w:pPr>
          </w:p>
        </w:tc>
      </w:tr>
      <w:tr w:rsidR="00B33719" w:rsidRPr="00B33719" w14:paraId="79C5E85D"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3BFF6" w14:textId="77777777" w:rsidR="00B33719" w:rsidRPr="00B33719" w:rsidRDefault="00B33719" w:rsidP="00B33719">
            <w:pPr>
              <w:spacing w:after="120"/>
              <w:rPr>
                <w:sz w:val="24"/>
                <w:szCs w:val="24"/>
              </w:rPr>
            </w:pPr>
            <w:r w:rsidRPr="00B33719">
              <w:rPr>
                <w:b/>
                <w:bCs/>
                <w:color w:val="000000"/>
                <w:sz w:val="24"/>
                <w:szCs w:val="24"/>
              </w:rPr>
              <w:t>R3.3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27F590"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4942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4FD0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BD3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AED4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E10E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C37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679A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507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47129" w14:textId="77777777" w:rsidR="00B33719" w:rsidRPr="00B33719" w:rsidRDefault="00B33719" w:rsidP="00B33719">
            <w:pPr>
              <w:rPr>
                <w:sz w:val="24"/>
                <w:szCs w:val="24"/>
              </w:rPr>
            </w:pPr>
          </w:p>
        </w:tc>
      </w:tr>
      <w:tr w:rsidR="00B33719" w:rsidRPr="00B33719" w14:paraId="0A053AC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03A03" w14:textId="77777777" w:rsidR="00B33719" w:rsidRPr="00B33719" w:rsidRDefault="00B33719" w:rsidP="00B33719">
            <w:pPr>
              <w:spacing w:after="120"/>
              <w:rPr>
                <w:sz w:val="24"/>
                <w:szCs w:val="24"/>
              </w:rPr>
            </w:pPr>
            <w:r w:rsidRPr="00B33719">
              <w:rPr>
                <w:b/>
                <w:bCs/>
                <w:color w:val="000000"/>
                <w:sz w:val="24"/>
                <w:szCs w:val="24"/>
              </w:rPr>
              <w:t>R3.4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533D"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7C364E"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C44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8269E"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E537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3D9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C956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C146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87BC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61EE71" w14:textId="77777777" w:rsidR="00B33719" w:rsidRPr="00B33719" w:rsidRDefault="00B33719" w:rsidP="00B33719">
            <w:pPr>
              <w:rPr>
                <w:sz w:val="24"/>
                <w:szCs w:val="24"/>
              </w:rPr>
            </w:pPr>
          </w:p>
        </w:tc>
      </w:tr>
      <w:tr w:rsidR="00B33719" w:rsidRPr="00B33719" w14:paraId="6708666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C699E" w14:textId="77777777" w:rsidR="00B33719" w:rsidRPr="00B33719" w:rsidRDefault="00B33719" w:rsidP="00B33719">
            <w:pPr>
              <w:spacing w:after="120"/>
              <w:rPr>
                <w:sz w:val="24"/>
                <w:szCs w:val="24"/>
              </w:rPr>
            </w:pPr>
            <w:r w:rsidRPr="00B33719">
              <w:rPr>
                <w:b/>
                <w:bCs/>
                <w:color w:val="000000"/>
                <w:sz w:val="24"/>
                <w:szCs w:val="24"/>
              </w:rPr>
              <w:t>R3.5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C81E7"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05AE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C1D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63E3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E240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88B5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652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87BD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463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75DDB" w14:textId="77777777" w:rsidR="00B33719" w:rsidRPr="00B33719" w:rsidRDefault="00B33719" w:rsidP="00B33719">
            <w:pPr>
              <w:rPr>
                <w:sz w:val="24"/>
                <w:szCs w:val="24"/>
              </w:rPr>
            </w:pPr>
          </w:p>
        </w:tc>
      </w:tr>
      <w:tr w:rsidR="00B33719" w:rsidRPr="00B33719" w14:paraId="0D084A75"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B6E9" w14:textId="77777777" w:rsidR="00B33719" w:rsidRPr="00B33719" w:rsidRDefault="00B33719" w:rsidP="00B33719">
            <w:pPr>
              <w:spacing w:after="120"/>
              <w:rPr>
                <w:sz w:val="24"/>
                <w:szCs w:val="24"/>
              </w:rPr>
            </w:pPr>
            <w:r w:rsidRPr="00B33719">
              <w:rPr>
                <w:b/>
                <w:bCs/>
                <w:color w:val="000000"/>
                <w:sz w:val="24"/>
                <w:szCs w:val="24"/>
              </w:rPr>
              <w:t>R3.6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11E568"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A9BA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30DF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BBFE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EE95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9E32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C2C7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B23D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C406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001F8" w14:textId="77777777" w:rsidR="00B33719" w:rsidRPr="00B33719" w:rsidRDefault="00B33719" w:rsidP="00B33719">
            <w:pPr>
              <w:rPr>
                <w:sz w:val="24"/>
                <w:szCs w:val="24"/>
              </w:rPr>
            </w:pPr>
          </w:p>
        </w:tc>
      </w:tr>
      <w:tr w:rsidR="00B33719" w:rsidRPr="00B33719" w14:paraId="1640D08A"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D294C" w14:textId="77777777" w:rsidR="00B33719" w:rsidRPr="00B33719" w:rsidRDefault="00B33719" w:rsidP="00B33719">
            <w:pPr>
              <w:spacing w:after="120"/>
              <w:rPr>
                <w:sz w:val="24"/>
                <w:szCs w:val="24"/>
              </w:rPr>
            </w:pPr>
            <w:r w:rsidRPr="00B33719">
              <w:rPr>
                <w:b/>
                <w:bCs/>
                <w:color w:val="000000"/>
                <w:sz w:val="24"/>
                <w:szCs w:val="24"/>
              </w:rPr>
              <w:t>R3.7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6045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0DB7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F381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8CE5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081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B3D1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3176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4F2C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19C0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B57B7" w14:textId="77777777" w:rsidR="00B33719" w:rsidRPr="00B33719" w:rsidRDefault="00B33719" w:rsidP="00B33719">
            <w:pPr>
              <w:rPr>
                <w:sz w:val="24"/>
                <w:szCs w:val="24"/>
              </w:rPr>
            </w:pPr>
          </w:p>
        </w:tc>
      </w:tr>
      <w:tr w:rsidR="00B33719" w:rsidRPr="00B33719" w14:paraId="4C4A8614"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CF56E" w14:textId="77777777" w:rsidR="00B33719" w:rsidRPr="00B33719" w:rsidRDefault="00B33719" w:rsidP="00B33719">
            <w:pPr>
              <w:spacing w:after="120"/>
              <w:rPr>
                <w:sz w:val="24"/>
                <w:szCs w:val="24"/>
              </w:rPr>
            </w:pPr>
            <w:r w:rsidRPr="00B33719">
              <w:rPr>
                <w:b/>
                <w:bCs/>
                <w:color w:val="000000"/>
                <w:sz w:val="24"/>
                <w:szCs w:val="24"/>
              </w:rPr>
              <w:lastRenderedPageBreak/>
              <w:t>R3.8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058B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984C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77CDF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63AE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D86A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3A85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E96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81F3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2AA1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43323" w14:textId="77777777" w:rsidR="00B33719" w:rsidRPr="00B33719" w:rsidRDefault="00B33719" w:rsidP="00B33719">
            <w:pPr>
              <w:rPr>
                <w:sz w:val="24"/>
                <w:szCs w:val="24"/>
              </w:rPr>
            </w:pPr>
          </w:p>
        </w:tc>
      </w:tr>
      <w:tr w:rsidR="00B33719" w:rsidRPr="00B33719" w14:paraId="650F7F3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6883A" w14:textId="77777777" w:rsidR="00B33719" w:rsidRPr="00B33719" w:rsidRDefault="00B33719" w:rsidP="00B33719">
            <w:pPr>
              <w:spacing w:after="120"/>
              <w:rPr>
                <w:sz w:val="24"/>
                <w:szCs w:val="24"/>
              </w:rPr>
            </w:pPr>
            <w:r w:rsidRPr="00B33719">
              <w:rPr>
                <w:b/>
                <w:bCs/>
                <w:color w:val="000000"/>
                <w:sz w:val="24"/>
                <w:szCs w:val="24"/>
              </w:rPr>
              <w:t>R3.9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5068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8C46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4AA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1174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6C89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A6C3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5B97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8FB7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32FD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FF6E6" w14:textId="77777777" w:rsidR="00B33719" w:rsidRPr="00B33719" w:rsidRDefault="00B33719" w:rsidP="00B33719">
            <w:pPr>
              <w:rPr>
                <w:sz w:val="24"/>
                <w:szCs w:val="24"/>
              </w:rPr>
            </w:pPr>
          </w:p>
        </w:tc>
      </w:tr>
      <w:tr w:rsidR="00B33719" w:rsidRPr="00B33719" w14:paraId="3C254152"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03A86" w14:textId="77777777" w:rsidR="00B33719" w:rsidRPr="00B33719" w:rsidRDefault="00B33719" w:rsidP="00B33719">
            <w:pPr>
              <w:spacing w:after="120"/>
              <w:rPr>
                <w:sz w:val="24"/>
                <w:szCs w:val="24"/>
              </w:rPr>
            </w:pPr>
            <w:r w:rsidRPr="00B33719">
              <w:rPr>
                <w:b/>
                <w:bCs/>
                <w:color w:val="000000"/>
                <w:sz w:val="24"/>
                <w:szCs w:val="24"/>
              </w:rPr>
              <w:t>R4.1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1F37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967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82D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FA2EA"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9DC1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CA26A"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F8A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BBAB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61F3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992E5" w14:textId="77777777" w:rsidR="00B33719" w:rsidRPr="00B33719" w:rsidRDefault="00B33719" w:rsidP="00B33719">
            <w:pPr>
              <w:rPr>
                <w:sz w:val="24"/>
                <w:szCs w:val="24"/>
              </w:rPr>
            </w:pPr>
          </w:p>
        </w:tc>
      </w:tr>
      <w:tr w:rsidR="00B33719" w:rsidRPr="00B33719" w14:paraId="3D627616"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7B05E" w14:textId="77777777" w:rsidR="00B33719" w:rsidRPr="00B33719" w:rsidRDefault="00B33719" w:rsidP="00B33719">
            <w:pPr>
              <w:spacing w:after="120"/>
              <w:rPr>
                <w:sz w:val="24"/>
                <w:szCs w:val="24"/>
              </w:rPr>
            </w:pPr>
            <w:r w:rsidRPr="00B33719">
              <w:rPr>
                <w:b/>
                <w:bCs/>
                <w:color w:val="000000"/>
                <w:sz w:val="24"/>
                <w:szCs w:val="24"/>
              </w:rPr>
              <w:t>R4.2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5EE3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0E61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7AA9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F933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B1F9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69DD2"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583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1B7B4"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1551F"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B7348" w14:textId="77777777" w:rsidR="00B33719" w:rsidRPr="00B33719" w:rsidRDefault="00B33719" w:rsidP="00B33719">
            <w:pPr>
              <w:rPr>
                <w:sz w:val="24"/>
                <w:szCs w:val="24"/>
              </w:rPr>
            </w:pPr>
          </w:p>
        </w:tc>
      </w:tr>
      <w:tr w:rsidR="00B33719" w:rsidRPr="00B33719" w14:paraId="53A9AECC"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8F72C" w14:textId="77777777" w:rsidR="00B33719" w:rsidRPr="00B33719" w:rsidRDefault="00B33719" w:rsidP="00B33719">
            <w:pPr>
              <w:spacing w:after="120"/>
              <w:rPr>
                <w:sz w:val="24"/>
                <w:szCs w:val="24"/>
              </w:rPr>
            </w:pPr>
            <w:r w:rsidRPr="00B33719">
              <w:rPr>
                <w:b/>
                <w:bCs/>
                <w:color w:val="000000"/>
                <w:sz w:val="24"/>
                <w:szCs w:val="24"/>
              </w:rPr>
              <w:t>R4.3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0F0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BE8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16C47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CF54F"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BA1F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0E7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5CAF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85931"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2A97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CB71D" w14:textId="77777777" w:rsidR="00B33719" w:rsidRPr="00B33719" w:rsidRDefault="00B33719" w:rsidP="00B33719">
            <w:pPr>
              <w:rPr>
                <w:sz w:val="24"/>
                <w:szCs w:val="24"/>
              </w:rPr>
            </w:pPr>
          </w:p>
        </w:tc>
      </w:tr>
      <w:tr w:rsidR="00B33719" w:rsidRPr="00B33719" w14:paraId="69DABF11"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3AB17" w14:textId="77777777" w:rsidR="00B33719" w:rsidRPr="00B33719" w:rsidRDefault="00B33719" w:rsidP="00B33719">
            <w:pPr>
              <w:spacing w:after="120"/>
              <w:rPr>
                <w:sz w:val="24"/>
                <w:szCs w:val="24"/>
              </w:rPr>
            </w:pPr>
            <w:r w:rsidRPr="00B33719">
              <w:rPr>
                <w:b/>
                <w:bCs/>
                <w:color w:val="000000"/>
                <w:sz w:val="24"/>
                <w:szCs w:val="24"/>
              </w:rPr>
              <w:t>R4.4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7692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A925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C7616"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AEE1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D398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5DBD2"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EDBF5"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92995"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D2267"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DAB20" w14:textId="77777777" w:rsidR="00B33719" w:rsidRPr="00B33719" w:rsidRDefault="00B33719" w:rsidP="00B33719">
            <w:pPr>
              <w:rPr>
                <w:sz w:val="24"/>
                <w:szCs w:val="24"/>
              </w:rPr>
            </w:pPr>
          </w:p>
        </w:tc>
      </w:tr>
      <w:tr w:rsidR="00B33719" w:rsidRPr="00B33719" w14:paraId="2CD7AEC0"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0E438" w14:textId="77777777" w:rsidR="00B33719" w:rsidRPr="00B33719" w:rsidRDefault="00B33719" w:rsidP="00B33719">
            <w:pPr>
              <w:spacing w:after="120"/>
              <w:rPr>
                <w:sz w:val="24"/>
                <w:szCs w:val="24"/>
              </w:rPr>
            </w:pPr>
            <w:r w:rsidRPr="00B33719">
              <w:rPr>
                <w:b/>
                <w:bCs/>
                <w:color w:val="000000"/>
                <w:sz w:val="24"/>
                <w:szCs w:val="24"/>
              </w:rPr>
              <w:t>R4.5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FE12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E7B5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1E024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A69E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DDCC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A61B4"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319D1"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268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1CC5B"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97E86" w14:textId="77777777" w:rsidR="00B33719" w:rsidRPr="00B33719" w:rsidRDefault="00B33719" w:rsidP="00B33719">
            <w:pPr>
              <w:rPr>
                <w:sz w:val="24"/>
                <w:szCs w:val="24"/>
              </w:rPr>
            </w:pPr>
          </w:p>
        </w:tc>
      </w:tr>
      <w:tr w:rsidR="00B33719" w:rsidRPr="00B33719" w14:paraId="6D6390E3"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57CDF2" w14:textId="77777777" w:rsidR="00B33719" w:rsidRPr="00B33719" w:rsidRDefault="00B33719" w:rsidP="00B33719">
            <w:pPr>
              <w:spacing w:after="120"/>
              <w:rPr>
                <w:sz w:val="24"/>
                <w:szCs w:val="24"/>
              </w:rPr>
            </w:pPr>
            <w:r w:rsidRPr="00B33719">
              <w:rPr>
                <w:b/>
                <w:bCs/>
                <w:color w:val="000000"/>
                <w:sz w:val="24"/>
                <w:szCs w:val="24"/>
              </w:rPr>
              <w:t>R4.6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4A0B7" w14:textId="77777777" w:rsidR="00B33719" w:rsidRPr="00B33719" w:rsidRDefault="00B33719" w:rsidP="00B33719">
            <w:pPr>
              <w:spacing w:after="120"/>
              <w:rPr>
                <w:sz w:val="24"/>
                <w:szCs w:val="24"/>
              </w:rPr>
            </w:pPr>
            <w:r w:rsidRPr="00B33719">
              <w:rPr>
                <w:color w:val="000000"/>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68A9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F6AD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3A05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AED58"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0043D"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F65A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AF103"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CCEE9"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AC426" w14:textId="77777777" w:rsidR="00B33719" w:rsidRPr="00B33719" w:rsidRDefault="00B33719" w:rsidP="00B33719">
            <w:pPr>
              <w:rPr>
                <w:sz w:val="24"/>
                <w:szCs w:val="24"/>
              </w:rPr>
            </w:pPr>
          </w:p>
        </w:tc>
      </w:tr>
      <w:tr w:rsidR="00B33719" w:rsidRPr="00B33719" w14:paraId="4196FA99" w14:textId="77777777" w:rsidTr="00B3371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A3F51" w14:textId="77777777" w:rsidR="00B33719" w:rsidRPr="00B33719" w:rsidRDefault="00B33719" w:rsidP="00B33719">
            <w:pPr>
              <w:spacing w:after="120"/>
              <w:rPr>
                <w:sz w:val="24"/>
                <w:szCs w:val="24"/>
              </w:rPr>
            </w:pPr>
            <w:r w:rsidRPr="00B33719">
              <w:rPr>
                <w:b/>
                <w:bCs/>
                <w:color w:val="000000"/>
                <w:sz w:val="24"/>
                <w:szCs w:val="24"/>
              </w:rPr>
              <w:t>R4.7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BBACD" w14:textId="77777777" w:rsidR="00B33719" w:rsidRPr="00B33719" w:rsidRDefault="00B33719" w:rsidP="00B33719">
            <w:pPr>
              <w:spacing w:after="120"/>
              <w:rPr>
                <w:sz w:val="24"/>
                <w:szCs w:val="24"/>
              </w:rPr>
            </w:pPr>
            <w:r w:rsidRPr="00B33719">
              <w:rPr>
                <w:color w:val="000000"/>
                <w:sz w:val="24"/>
                <w:szCs w:val="24"/>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A230B"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F04F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ED178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D1DB6"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9D6BC"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FE1D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69140"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8F0FEE" w14:textId="77777777" w:rsidR="00B33719" w:rsidRPr="00B33719" w:rsidRDefault="00B33719" w:rsidP="00B33719">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2E278" w14:textId="77777777" w:rsidR="00B33719" w:rsidRPr="00B33719" w:rsidRDefault="00B33719" w:rsidP="00B33719">
            <w:pPr>
              <w:rPr>
                <w:sz w:val="24"/>
                <w:szCs w:val="24"/>
              </w:rPr>
            </w:pPr>
          </w:p>
        </w:tc>
      </w:tr>
    </w:tbl>
    <w:p w14:paraId="41E81FBC" w14:textId="77777777" w:rsidR="00B33719" w:rsidRDefault="00B33719">
      <w:pPr>
        <w:ind w:left="100" w:right="4748"/>
        <w:jc w:val="both"/>
        <w:rPr>
          <w:b/>
          <w:sz w:val="32"/>
          <w:szCs w:val="32"/>
        </w:rPr>
      </w:pPr>
    </w:p>
    <w:p w14:paraId="000000ED" w14:textId="581893BA" w:rsidR="00792E29" w:rsidRDefault="00B554DD">
      <w:pPr>
        <w:ind w:left="100" w:right="4748"/>
        <w:jc w:val="both"/>
        <w:rPr>
          <w:sz w:val="32"/>
          <w:szCs w:val="32"/>
        </w:rPr>
      </w:pPr>
      <w:r>
        <w:rPr>
          <w:b/>
          <w:sz w:val="32"/>
          <w:szCs w:val="32"/>
        </w:rPr>
        <w:t>2</w:t>
      </w:r>
      <w:r>
        <w:rPr>
          <w:b/>
          <w:sz w:val="32"/>
          <w:szCs w:val="32"/>
        </w:rPr>
        <w:t xml:space="preserve">   Architectural Description</w:t>
      </w:r>
    </w:p>
    <w:p w14:paraId="000000EF" w14:textId="77777777" w:rsidR="00792E29" w:rsidRDefault="00B554DD" w:rsidP="00B33719">
      <w:pPr>
        <w:spacing w:line="246" w:lineRule="auto"/>
        <w:ind w:right="114"/>
        <w:rPr>
          <w:sz w:val="24"/>
          <w:szCs w:val="24"/>
        </w:rPr>
      </w:pPr>
      <w:proofErr w:type="spellStart"/>
      <w:r>
        <w:rPr>
          <w:sz w:val="24"/>
          <w:szCs w:val="24"/>
        </w:rPr>
        <w:t>FreeEDR</w:t>
      </w:r>
      <w:proofErr w:type="spellEnd"/>
      <w:r>
        <w:rPr>
          <w:sz w:val="24"/>
          <w:szCs w:val="24"/>
        </w:rPr>
        <w:t xml:space="preserve"> operates on a client-server foundation and has version dependencies on each aspect of the architecture.</w:t>
      </w:r>
    </w:p>
    <w:p w14:paraId="4FE0CB4C" w14:textId="77777777" w:rsidR="00B33719" w:rsidRDefault="00B33719" w:rsidP="00B33719">
      <w:pPr>
        <w:rPr>
          <w:sz w:val="24"/>
          <w:szCs w:val="24"/>
        </w:rPr>
      </w:pPr>
    </w:p>
    <w:p w14:paraId="000000F0" w14:textId="01164EFC" w:rsidR="00792E29" w:rsidRDefault="00B554DD" w:rsidP="00B33719">
      <w:pPr>
        <w:rPr>
          <w:sz w:val="24"/>
          <w:szCs w:val="24"/>
        </w:rPr>
      </w:pPr>
      <w:r>
        <w:rPr>
          <w:sz w:val="24"/>
          <w:szCs w:val="24"/>
        </w:rPr>
        <w:t xml:space="preserve">The client workstations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r>
        <w:rPr>
          <w:sz w:val="24"/>
          <w:szCs w:val="24"/>
        </w:rPr>
        <w:t xml:space="preserve"> </w:t>
      </w:r>
    </w:p>
    <w:p w14:paraId="000000F1" w14:textId="77777777" w:rsidR="00792E29" w:rsidRDefault="00792E29">
      <w:pPr>
        <w:ind w:left="820"/>
        <w:rPr>
          <w:sz w:val="24"/>
          <w:szCs w:val="24"/>
        </w:rPr>
      </w:pPr>
    </w:p>
    <w:p w14:paraId="000000F2" w14:textId="77777777" w:rsidR="00792E29" w:rsidRDefault="00B554DD">
      <w:pPr>
        <w:numPr>
          <w:ilvl w:val="0"/>
          <w:numId w:val="1"/>
        </w:numPr>
        <w:rPr>
          <w:sz w:val="24"/>
          <w:szCs w:val="24"/>
        </w:rPr>
      </w:pPr>
      <w:r>
        <w:rPr>
          <w:sz w:val="24"/>
          <w:szCs w:val="24"/>
        </w:rPr>
        <w:t>Operating System: Windows 7 - Windows 10</w:t>
      </w:r>
    </w:p>
    <w:p w14:paraId="000000F3" w14:textId="2FBF0BC2" w:rsidR="00792E29" w:rsidRDefault="00B554DD">
      <w:pPr>
        <w:numPr>
          <w:ilvl w:val="0"/>
          <w:numId w:val="1"/>
        </w:numPr>
        <w:rPr>
          <w:sz w:val="24"/>
          <w:szCs w:val="24"/>
        </w:rPr>
      </w:pPr>
      <w:r>
        <w:rPr>
          <w:sz w:val="24"/>
          <w:szCs w:val="24"/>
        </w:rPr>
        <w:t>Security Restrictions: None, PowerShell script may be run to query Windows Event Log</w:t>
      </w:r>
    </w:p>
    <w:p w14:paraId="4F32E1CD" w14:textId="77777777" w:rsidR="00A43B39" w:rsidRDefault="00A43B39" w:rsidP="005C7751">
      <w:pPr>
        <w:ind w:left="720"/>
        <w:rPr>
          <w:sz w:val="24"/>
          <w:szCs w:val="24"/>
        </w:rPr>
      </w:pPr>
    </w:p>
    <w:p w14:paraId="000000F4" w14:textId="77777777" w:rsidR="00792E29" w:rsidRDefault="00B554DD">
      <w:pPr>
        <w:rPr>
          <w:sz w:val="24"/>
          <w:szCs w:val="24"/>
        </w:rPr>
      </w:pPr>
      <w:r>
        <w:rPr>
          <w:sz w:val="24"/>
          <w:szCs w:val="24"/>
        </w:rPr>
        <w:t xml:space="preserve">The servers within </w:t>
      </w:r>
      <w:proofErr w:type="spellStart"/>
      <w:r>
        <w:rPr>
          <w:sz w:val="24"/>
          <w:szCs w:val="24"/>
        </w:rPr>
        <w:t>FreeEDR</w:t>
      </w:r>
      <w:proofErr w:type="spellEnd"/>
      <w:r>
        <w:rPr>
          <w:sz w:val="24"/>
          <w:szCs w:val="24"/>
        </w:rPr>
        <w:t xml:space="preserve"> meet the following </w:t>
      </w:r>
      <w:proofErr w:type="gramStart"/>
      <w:r>
        <w:rPr>
          <w:sz w:val="24"/>
          <w:szCs w:val="24"/>
        </w:rPr>
        <w:t>specifications;</w:t>
      </w:r>
      <w:proofErr w:type="gramEnd"/>
    </w:p>
    <w:p w14:paraId="000000F5" w14:textId="77777777" w:rsidR="00792E29" w:rsidRDefault="00B554DD">
      <w:pPr>
        <w:numPr>
          <w:ilvl w:val="0"/>
          <w:numId w:val="2"/>
        </w:numPr>
        <w:rPr>
          <w:sz w:val="24"/>
          <w:szCs w:val="24"/>
        </w:rPr>
      </w:pPr>
      <w:r>
        <w:rPr>
          <w:sz w:val="24"/>
          <w:szCs w:val="24"/>
        </w:rPr>
        <w:t>Operating System: Windows 2016, version 1607</w:t>
      </w:r>
    </w:p>
    <w:p w14:paraId="000000F6" w14:textId="77777777" w:rsidR="00792E29" w:rsidRDefault="00B554DD">
      <w:pPr>
        <w:numPr>
          <w:ilvl w:val="0"/>
          <w:numId w:val="2"/>
        </w:numPr>
        <w:rPr>
          <w:sz w:val="24"/>
          <w:szCs w:val="24"/>
        </w:rPr>
      </w:pPr>
      <w:r>
        <w:rPr>
          <w:sz w:val="24"/>
          <w:szCs w:val="24"/>
        </w:rPr>
        <w:t>IIS: 10.0</w:t>
      </w:r>
    </w:p>
    <w:p w14:paraId="000000F7" w14:textId="77777777" w:rsidR="00792E29" w:rsidRDefault="00B554DD">
      <w:pPr>
        <w:numPr>
          <w:ilvl w:val="0"/>
          <w:numId w:val="2"/>
        </w:numPr>
        <w:rPr>
          <w:sz w:val="24"/>
          <w:szCs w:val="24"/>
        </w:rPr>
      </w:pPr>
      <w:r>
        <w:rPr>
          <w:sz w:val="24"/>
          <w:szCs w:val="24"/>
        </w:rPr>
        <w:t>Results Commu</w:t>
      </w:r>
      <w:r>
        <w:rPr>
          <w:sz w:val="24"/>
          <w:szCs w:val="24"/>
        </w:rPr>
        <w:t xml:space="preserve">nication tool: Microsoft Exchange O365 </w:t>
      </w:r>
    </w:p>
    <w:p w14:paraId="000000F8" w14:textId="77777777" w:rsidR="00792E29" w:rsidRDefault="00792E29">
      <w:pPr>
        <w:spacing w:before="14" w:line="280" w:lineRule="auto"/>
        <w:rPr>
          <w:sz w:val="28"/>
          <w:szCs w:val="28"/>
        </w:rPr>
      </w:pPr>
    </w:p>
    <w:p w14:paraId="000000F9" w14:textId="77777777" w:rsidR="00792E29" w:rsidRDefault="00B554DD">
      <w:pPr>
        <w:spacing w:line="246" w:lineRule="auto"/>
        <w:ind w:right="74"/>
        <w:jc w:val="both"/>
        <w:rPr>
          <w:sz w:val="24"/>
          <w:szCs w:val="24"/>
        </w:rPr>
        <w:sectPr w:rsidR="00792E29" w:rsidSect="00B33719">
          <w:type w:val="continuous"/>
          <w:pgSz w:w="12240" w:h="15840"/>
          <w:pgMar w:top="1380" w:right="1700" w:bottom="280" w:left="1700" w:header="0" w:footer="1058" w:gutter="0"/>
          <w:cols w:space="720" w:equalWidth="0">
            <w:col w:w="9360"/>
          </w:cols>
        </w:sectPr>
      </w:pPr>
      <w:r>
        <w:rPr>
          <w:sz w:val="24"/>
          <w:szCs w:val="24"/>
        </w:rPr>
        <w:t>For the purposes of abstracting off information, the two diagrams presented below represent interactions between the clients internally and their dependencies on the server, as well as the actions per</w:t>
      </w:r>
      <w:r>
        <w:rPr>
          <w:sz w:val="24"/>
          <w:szCs w:val="24"/>
        </w:rPr>
        <w:t>formed by the server separately from the client.</w:t>
      </w:r>
    </w:p>
    <w:p w14:paraId="000000FA" w14:textId="77777777" w:rsidR="00792E29" w:rsidRDefault="00792E29">
      <w:pPr>
        <w:spacing w:before="90"/>
        <w:ind w:left="830"/>
      </w:pPr>
    </w:p>
    <w:p w14:paraId="000000FB" w14:textId="77777777" w:rsidR="00792E29" w:rsidRDefault="00B554DD">
      <w:pPr>
        <w:spacing w:before="90"/>
        <w:ind w:left="830"/>
      </w:pPr>
      <w:r>
        <w:rPr>
          <w:noProof/>
        </w:rPr>
        <w:drawing>
          <wp:inline distT="114300" distB="114300" distL="114300" distR="114300" wp14:anchorId="2781587A" wp14:editId="282C05C8">
            <wp:extent cx="60833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83300" cy="3314700"/>
                    </a:xfrm>
                    <a:prstGeom prst="rect">
                      <a:avLst/>
                    </a:prstGeom>
                    <a:ln/>
                  </pic:spPr>
                </pic:pic>
              </a:graphicData>
            </a:graphic>
          </wp:inline>
        </w:drawing>
      </w:r>
    </w:p>
    <w:p w14:paraId="000000FC" w14:textId="77777777" w:rsidR="00792E29" w:rsidRDefault="00792E29">
      <w:pPr>
        <w:spacing w:before="90"/>
        <w:ind w:left="830"/>
      </w:pPr>
    </w:p>
    <w:p w14:paraId="000000FD" w14:textId="77777777" w:rsidR="00792E29" w:rsidRDefault="00B554DD">
      <w:pPr>
        <w:spacing w:before="61"/>
        <w:ind w:left="800"/>
        <w:rPr>
          <w:sz w:val="24"/>
          <w:szCs w:val="24"/>
        </w:rPr>
      </w:pPr>
      <w:r>
        <w:rPr>
          <w:sz w:val="24"/>
          <w:szCs w:val="24"/>
        </w:rPr>
        <w:t>Figure 2 - Rule Repository Server Communication with Endpoints</w:t>
      </w:r>
    </w:p>
    <w:p w14:paraId="000000FE" w14:textId="77777777" w:rsidR="00792E29" w:rsidRDefault="00792E29">
      <w:pPr>
        <w:spacing w:before="14" w:line="280" w:lineRule="auto"/>
        <w:rPr>
          <w:sz w:val="28"/>
          <w:szCs w:val="28"/>
        </w:rPr>
      </w:pPr>
    </w:p>
    <w:p w14:paraId="00000100" w14:textId="6249C8C1" w:rsidR="00792E29" w:rsidRDefault="00B554DD" w:rsidP="00E5690F">
      <w:pPr>
        <w:spacing w:line="246" w:lineRule="auto"/>
        <w:ind w:left="515" w:right="859"/>
        <w:rPr>
          <w:sz w:val="24"/>
          <w:szCs w:val="24"/>
        </w:rPr>
        <w:sectPr w:rsidR="00792E29">
          <w:pgSz w:w="12240" w:h="15840"/>
          <w:pgMar w:top="1380" w:right="940" w:bottom="280" w:left="1720" w:header="0" w:footer="1058" w:gutter="0"/>
          <w:cols w:space="720" w:equalWidth="0">
            <w:col w:w="9360"/>
          </w:cols>
        </w:sectPr>
      </w:pPr>
      <w:r>
        <w:rPr>
          <w:sz w:val="24"/>
          <w:szCs w:val="24"/>
        </w:rPr>
        <w:t>In this diagram, the client which is represented as an endpoint is detailed on the left side while the server which stores the rules reposi</w:t>
      </w:r>
      <w:r>
        <w:rPr>
          <w:sz w:val="24"/>
          <w:szCs w:val="24"/>
        </w:rPr>
        <w:t xml:space="preserve">tory is located on the right. On the server side, PowerShell rules execute </w:t>
      </w:r>
      <w:proofErr w:type="spellStart"/>
      <w:r>
        <w:rPr>
          <w:sz w:val="24"/>
          <w:szCs w:val="24"/>
        </w:rPr>
        <w:t>SigmaC</w:t>
      </w:r>
      <w:proofErr w:type="spellEnd"/>
      <w:r>
        <w:rPr>
          <w:sz w:val="24"/>
          <w:szCs w:val="24"/>
        </w:rPr>
        <w:t xml:space="preserve"> on the Sigma Rule Repository object. The client then will request for any rules from that server upon the client doing the analysis. On the client side, these PowerShell rule</w:t>
      </w:r>
      <w:r>
        <w:rPr>
          <w:sz w:val="24"/>
          <w:szCs w:val="24"/>
        </w:rPr>
        <w:t xml:space="preserve">s are run to query for a match based on what event is produced on the client’s workstation. </w:t>
      </w:r>
      <w:proofErr w:type="spellStart"/>
      <w:r>
        <w:rPr>
          <w:sz w:val="24"/>
          <w:szCs w:val="24"/>
        </w:rPr>
        <w:t>FreeEDR</w:t>
      </w:r>
      <w:proofErr w:type="spellEnd"/>
      <w:r>
        <w:rPr>
          <w:sz w:val="24"/>
          <w:szCs w:val="24"/>
        </w:rPr>
        <w:t xml:space="preserve"> gathers custom event information, categorizes the event either as a process or a network event, and then performs forensics on the event. Depending on the r</w:t>
      </w:r>
      <w:r>
        <w:rPr>
          <w:sz w:val="24"/>
          <w:szCs w:val="24"/>
        </w:rPr>
        <w:t>esult of</w:t>
      </w:r>
      <w:r w:rsidR="00E5690F">
        <w:rPr>
          <w:sz w:val="24"/>
          <w:szCs w:val="24"/>
        </w:rPr>
        <w:t xml:space="preserve"> </w:t>
      </w:r>
      <w:r>
        <w:rPr>
          <w:sz w:val="24"/>
          <w:szCs w:val="24"/>
        </w:rPr>
        <w:t xml:space="preserve">forensics, our process and network rules then write the information to be stored out to a custom Windows Event. By abstracting process and network categories to perform certain rules, this procedure allows for the </w:t>
      </w:r>
      <w:proofErr w:type="spellStart"/>
      <w:r>
        <w:rPr>
          <w:sz w:val="24"/>
          <w:szCs w:val="24"/>
        </w:rPr>
        <w:t>FreeEDR</w:t>
      </w:r>
      <w:proofErr w:type="spellEnd"/>
      <w:r>
        <w:rPr>
          <w:sz w:val="24"/>
          <w:szCs w:val="24"/>
        </w:rPr>
        <w:t xml:space="preserve"> to provide</w:t>
      </w:r>
      <w:r>
        <w:rPr>
          <w:sz w:val="24"/>
          <w:szCs w:val="24"/>
        </w:rPr>
        <w:t xml:space="preserve"> more detailed forensics information for the custom event.</w:t>
      </w:r>
    </w:p>
    <w:p w14:paraId="00000101" w14:textId="77777777" w:rsidR="00792E29" w:rsidRDefault="00954F1F">
      <w:pPr>
        <w:spacing w:before="90"/>
        <w:ind w:left="545"/>
      </w:pPr>
      <w:r>
        <w:lastRenderedPageBreak/>
        <w:pict w14:anchorId="455EB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3pt">
            <v:imagedata r:id="rId10" o:title=""/>
          </v:shape>
        </w:pict>
      </w:r>
    </w:p>
    <w:p w14:paraId="00000102" w14:textId="77777777" w:rsidR="00792E29" w:rsidRDefault="00B554DD">
      <w:pPr>
        <w:spacing w:before="61"/>
        <w:ind w:left="860"/>
        <w:rPr>
          <w:sz w:val="24"/>
          <w:szCs w:val="24"/>
        </w:rPr>
      </w:pPr>
      <w:r>
        <w:rPr>
          <w:sz w:val="24"/>
          <w:szCs w:val="24"/>
        </w:rPr>
        <w:t>Figure 3 - IIS Configuration for Dashboard / other API’s</w:t>
      </w:r>
    </w:p>
    <w:p w14:paraId="00000103" w14:textId="77777777" w:rsidR="00792E29" w:rsidRDefault="00792E29">
      <w:pPr>
        <w:spacing w:before="14" w:line="280" w:lineRule="auto"/>
        <w:rPr>
          <w:sz w:val="28"/>
          <w:szCs w:val="28"/>
        </w:rPr>
      </w:pPr>
    </w:p>
    <w:p w14:paraId="00000104" w14:textId="77777777" w:rsidR="00792E29" w:rsidRDefault="00B554DD">
      <w:pPr>
        <w:spacing w:line="246" w:lineRule="auto"/>
        <w:ind w:left="515" w:right="652" w:firstLine="285"/>
        <w:rPr>
          <w:sz w:val="24"/>
          <w:szCs w:val="24"/>
        </w:rPr>
      </w:pPr>
      <w:r>
        <w:rPr>
          <w:sz w:val="24"/>
          <w:szCs w:val="24"/>
        </w:rPr>
        <w:t xml:space="preserve">In order for our internal application endpoints to communicate within </w:t>
      </w:r>
      <w:proofErr w:type="spellStart"/>
      <w:r>
        <w:rPr>
          <w:sz w:val="24"/>
          <w:szCs w:val="24"/>
        </w:rPr>
        <w:t>FreeEDR</w:t>
      </w:r>
      <w:proofErr w:type="spellEnd"/>
      <w:r>
        <w:rPr>
          <w:sz w:val="24"/>
          <w:szCs w:val="24"/>
        </w:rPr>
        <w:t xml:space="preserve">, IIS must be setup on the same server as the rule repository storage object. In IIS, we must have an application pool dedicated to serving up applications assigned to a specific </w:t>
      </w:r>
      <w:r>
        <w:rPr>
          <w:sz w:val="24"/>
          <w:szCs w:val="24"/>
        </w:rPr>
        <w:t xml:space="preserve">Active Directory user. By having both the Dashboard and API assigned to a specific AD user, </w:t>
      </w:r>
      <w:proofErr w:type="spellStart"/>
      <w:r>
        <w:rPr>
          <w:sz w:val="24"/>
          <w:szCs w:val="24"/>
        </w:rPr>
        <w:t>FreeEDR</w:t>
      </w:r>
      <w:proofErr w:type="spellEnd"/>
      <w:r>
        <w:rPr>
          <w:sz w:val="24"/>
          <w:szCs w:val="24"/>
        </w:rPr>
        <w:t xml:space="preserve"> is able to easily monitor all endpoints and traffic to the instances via </w:t>
      </w:r>
      <w:r>
        <w:rPr>
          <w:color w:val="1C1B1C"/>
          <w:sz w:val="24"/>
          <w:szCs w:val="24"/>
        </w:rPr>
        <w:t>%</w:t>
      </w:r>
      <w:proofErr w:type="spellStart"/>
      <w:r>
        <w:rPr>
          <w:color w:val="1C1B1C"/>
          <w:sz w:val="24"/>
          <w:szCs w:val="24"/>
        </w:rPr>
        <w:t>systemroot</w:t>
      </w:r>
      <w:proofErr w:type="spellEnd"/>
      <w:r>
        <w:rPr>
          <w:color w:val="1C1B1C"/>
          <w:sz w:val="24"/>
          <w:szCs w:val="24"/>
        </w:rPr>
        <w:t>%\system32\logfiles for that specific user. Our application pool connect</w:t>
      </w:r>
      <w:r>
        <w:rPr>
          <w:color w:val="1C1B1C"/>
          <w:sz w:val="24"/>
          <w:szCs w:val="24"/>
        </w:rPr>
        <w:t>s to the built-in IIS logging system that Dashboard Infrastructure managers are able to view in case there are any issues with the product. Finally, the IIS instance running on the Windows server is able to connect to a Microsoft Outlook O365 instance, pro</w:t>
      </w:r>
      <w:r>
        <w:rPr>
          <w:color w:val="1C1B1C"/>
          <w:sz w:val="24"/>
          <w:szCs w:val="24"/>
        </w:rPr>
        <w:t xml:space="preserve">vided that the Dashboard Infrastructure Manager configures the Exchange Web Service (EWS)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in the </w:t>
      </w:r>
      <w:proofErr w:type="spellStart"/>
      <w:r>
        <w:rPr>
          <w:color w:val="1C1B1C"/>
          <w:sz w:val="24"/>
          <w:szCs w:val="24"/>
        </w:rPr>
        <w:t>app.config</w:t>
      </w:r>
      <w:proofErr w:type="spellEnd"/>
      <w:r>
        <w:rPr>
          <w:color w:val="1C1B1C"/>
          <w:sz w:val="24"/>
          <w:szCs w:val="24"/>
        </w:rPr>
        <w:t xml:space="preserve"> section of every API and Dashboard deployment. A sample </w:t>
      </w:r>
      <w:proofErr w:type="spellStart"/>
      <w:r>
        <w:rPr>
          <w:color w:val="1C1B1C"/>
          <w:sz w:val="24"/>
          <w:szCs w:val="24"/>
        </w:rPr>
        <w:t>autodiscover</w:t>
      </w:r>
      <w:proofErr w:type="spellEnd"/>
      <w:r>
        <w:rPr>
          <w:color w:val="1C1B1C"/>
          <w:sz w:val="24"/>
          <w:szCs w:val="24"/>
        </w:rPr>
        <w:t xml:space="preserve"> </w:t>
      </w:r>
      <w:proofErr w:type="spellStart"/>
      <w:r>
        <w:rPr>
          <w:color w:val="1C1B1C"/>
          <w:sz w:val="24"/>
          <w:szCs w:val="24"/>
        </w:rPr>
        <w:t>url</w:t>
      </w:r>
      <w:proofErr w:type="spellEnd"/>
      <w:r>
        <w:rPr>
          <w:color w:val="1C1B1C"/>
          <w:sz w:val="24"/>
          <w:szCs w:val="24"/>
        </w:rPr>
        <w:t xml:space="preserve"> is one like so:</w:t>
      </w:r>
    </w:p>
    <w:p w14:paraId="00000105" w14:textId="77777777" w:rsidR="00792E29" w:rsidRDefault="00B554DD">
      <w:pPr>
        <w:ind w:left="800"/>
        <w:rPr>
          <w:sz w:val="24"/>
          <w:szCs w:val="24"/>
        </w:rPr>
      </w:pPr>
      <w:hyperlink r:id="rId11">
        <w:r>
          <w:rPr>
            <w:b/>
            <w:i/>
            <w:color w:val="1154CC"/>
            <w:sz w:val="24"/>
            <w:szCs w:val="24"/>
            <w:u w:val="single"/>
          </w:rPr>
          <w:t>https://mail.domain.com/ews/exchange.asmx</w:t>
        </w:r>
      </w:hyperlink>
    </w:p>
    <w:p w14:paraId="00000106" w14:textId="77777777" w:rsidR="00792E29" w:rsidRDefault="00B554DD">
      <w:pPr>
        <w:spacing w:before="9" w:line="246" w:lineRule="auto"/>
        <w:ind w:left="515" w:right="666"/>
        <w:rPr>
          <w:sz w:val="24"/>
          <w:szCs w:val="24"/>
        </w:rPr>
        <w:sectPr w:rsidR="00792E29">
          <w:pgSz w:w="12240" w:h="15840"/>
          <w:pgMar w:top="1380" w:right="1220" w:bottom="280" w:left="1720" w:header="0" w:footer="1058" w:gutter="0"/>
          <w:cols w:space="720" w:equalWidth="0">
            <w:col w:w="9360"/>
          </w:cols>
        </w:sectPr>
      </w:pPr>
      <w:r>
        <w:rPr>
          <w:color w:val="1C1B1C"/>
          <w:sz w:val="24"/>
          <w:szCs w:val="24"/>
        </w:rPr>
        <w:t xml:space="preserve">By having the </w:t>
      </w:r>
      <w:proofErr w:type="spellStart"/>
      <w:r>
        <w:rPr>
          <w:color w:val="1C1B1C"/>
          <w:sz w:val="24"/>
          <w:szCs w:val="24"/>
        </w:rPr>
        <w:t>autodiscover</w:t>
      </w:r>
      <w:proofErr w:type="spellEnd"/>
      <w:r>
        <w:rPr>
          <w:color w:val="1C1B1C"/>
          <w:sz w:val="24"/>
          <w:szCs w:val="24"/>
        </w:rPr>
        <w:t xml:space="preserve"> URL in the </w:t>
      </w:r>
      <w:proofErr w:type="spellStart"/>
      <w:r>
        <w:rPr>
          <w:color w:val="1C1B1C"/>
          <w:sz w:val="24"/>
          <w:szCs w:val="24"/>
        </w:rPr>
        <w:t>app.config</w:t>
      </w:r>
      <w:proofErr w:type="spellEnd"/>
      <w:r>
        <w:rPr>
          <w:color w:val="1C1B1C"/>
          <w:sz w:val="24"/>
          <w:szCs w:val="24"/>
        </w:rPr>
        <w:t xml:space="preserve">, the Dashboard is independent of changes to the EWS instance and only relies on a single </w:t>
      </w:r>
      <w:proofErr w:type="spellStart"/>
      <w:r>
        <w:rPr>
          <w:color w:val="1C1B1C"/>
          <w:sz w:val="24"/>
          <w:szCs w:val="24"/>
        </w:rPr>
        <w:t>entrypoint</w:t>
      </w:r>
      <w:proofErr w:type="spellEnd"/>
      <w:r>
        <w:rPr>
          <w:color w:val="1C1B1C"/>
          <w:sz w:val="24"/>
          <w:szCs w:val="24"/>
        </w:rPr>
        <w:t>, rather than having multiple dependencies within the code itself and relying on emergency redeployments eve</w:t>
      </w:r>
      <w:r>
        <w:rPr>
          <w:color w:val="1C1B1C"/>
          <w:sz w:val="24"/>
          <w:szCs w:val="24"/>
        </w:rPr>
        <w:t>ry time the O365 instance changes.</w:t>
      </w:r>
    </w:p>
    <w:p w14:paraId="00000107" w14:textId="77777777" w:rsidR="00792E29" w:rsidRDefault="00792E29">
      <w:pPr>
        <w:spacing w:before="3" w:line="180" w:lineRule="auto"/>
        <w:rPr>
          <w:sz w:val="18"/>
          <w:szCs w:val="18"/>
        </w:rPr>
      </w:pPr>
    </w:p>
    <w:p w14:paraId="00000108" w14:textId="77777777" w:rsidR="00792E29" w:rsidRDefault="00B554DD">
      <w:pPr>
        <w:spacing w:before="18"/>
        <w:ind w:left="100"/>
        <w:rPr>
          <w:sz w:val="32"/>
          <w:szCs w:val="32"/>
        </w:rPr>
      </w:pPr>
      <w:r>
        <w:rPr>
          <w:b/>
          <w:sz w:val="32"/>
          <w:szCs w:val="32"/>
        </w:rPr>
        <w:t>3   Interface Description</w:t>
      </w:r>
    </w:p>
    <w:p w14:paraId="00000109" w14:textId="77777777" w:rsidR="00792E29" w:rsidRDefault="00792E29">
      <w:pPr>
        <w:spacing w:before="9" w:line="140" w:lineRule="auto"/>
        <w:rPr>
          <w:sz w:val="14"/>
          <w:szCs w:val="14"/>
        </w:rPr>
      </w:pPr>
    </w:p>
    <w:p w14:paraId="0000010A" w14:textId="77777777" w:rsidR="00792E29" w:rsidRDefault="00B554DD">
      <w:pPr>
        <w:ind w:left="100"/>
        <w:rPr>
          <w:sz w:val="28"/>
          <w:szCs w:val="28"/>
        </w:rPr>
      </w:pPr>
      <w:r>
        <w:rPr>
          <w:b/>
          <w:sz w:val="28"/>
          <w:szCs w:val="28"/>
        </w:rPr>
        <w:t>3.1   User Interface</w:t>
      </w:r>
    </w:p>
    <w:p w14:paraId="0000010B" w14:textId="77777777" w:rsidR="00792E29" w:rsidRDefault="00792E29">
      <w:pPr>
        <w:spacing w:line="120" w:lineRule="auto"/>
        <w:rPr>
          <w:sz w:val="12"/>
          <w:szCs w:val="12"/>
        </w:rPr>
      </w:pPr>
    </w:p>
    <w:p w14:paraId="0000010C" w14:textId="77777777" w:rsidR="00792E29" w:rsidRDefault="00B554DD">
      <w:pPr>
        <w:spacing w:line="246" w:lineRule="auto"/>
        <w:ind w:left="670" w:right="78"/>
        <w:rPr>
          <w:sz w:val="24"/>
          <w:szCs w:val="24"/>
        </w:rPr>
      </w:pPr>
      <w:r>
        <w:rPr>
          <w:sz w:val="24"/>
          <w:szCs w:val="24"/>
        </w:rPr>
        <w:t xml:space="preserve">The system’s user interface will display information in a dashboard format coded in React with component implementations from Google’s Material UI and MUI </w:t>
      </w:r>
      <w:proofErr w:type="spellStart"/>
      <w:r>
        <w:rPr>
          <w:sz w:val="24"/>
          <w:szCs w:val="24"/>
        </w:rPr>
        <w:t>Datatables</w:t>
      </w:r>
      <w:proofErr w:type="spellEnd"/>
      <w:r>
        <w:rPr>
          <w:sz w:val="24"/>
          <w:szCs w:val="24"/>
        </w:rPr>
        <w:t xml:space="preserve">. The </w:t>
      </w:r>
      <w:r>
        <w:rPr>
          <w:sz w:val="24"/>
          <w:szCs w:val="24"/>
        </w:rPr>
        <w:t>dashboard is sectioned off into 5 distinct sections.</w:t>
      </w:r>
    </w:p>
    <w:p w14:paraId="0000010D" w14:textId="77777777" w:rsidR="00792E29" w:rsidRDefault="00792E29">
      <w:pPr>
        <w:spacing w:before="5" w:line="280" w:lineRule="auto"/>
        <w:rPr>
          <w:sz w:val="28"/>
          <w:szCs w:val="28"/>
        </w:rPr>
      </w:pPr>
    </w:p>
    <w:p w14:paraId="0000010E" w14:textId="77777777" w:rsidR="00792E29" w:rsidRDefault="00B554DD">
      <w:pPr>
        <w:ind w:left="670"/>
        <w:rPr>
          <w:sz w:val="24"/>
          <w:szCs w:val="24"/>
        </w:rPr>
      </w:pPr>
      <w:r>
        <w:rPr>
          <w:b/>
          <w:sz w:val="24"/>
          <w:szCs w:val="24"/>
        </w:rPr>
        <w:t xml:space="preserve">3.1.1       </w:t>
      </w:r>
      <w:r>
        <w:rPr>
          <w:sz w:val="24"/>
          <w:szCs w:val="24"/>
        </w:rPr>
        <w:t>Home:</w:t>
      </w:r>
    </w:p>
    <w:p w14:paraId="0000010F" w14:textId="77777777" w:rsidR="00792E29" w:rsidRDefault="00B554DD">
      <w:pPr>
        <w:spacing w:before="9" w:line="246" w:lineRule="auto"/>
        <w:ind w:left="670" w:right="231" w:firstLine="870"/>
        <w:rPr>
          <w:sz w:val="24"/>
          <w:szCs w:val="24"/>
        </w:rPr>
      </w:pPr>
      <w:r>
        <w:rPr>
          <w:sz w:val="24"/>
          <w:szCs w:val="24"/>
        </w:rPr>
        <w:t xml:space="preserve">The Home page is intended to display a custom data view where clients can see what reporting information is important to each respective user. The home page will rely on an internally </w:t>
      </w:r>
      <w:r>
        <w:rPr>
          <w:sz w:val="24"/>
          <w:szCs w:val="24"/>
        </w:rPr>
        <w:t>developed engine to filter specific reports and information to allow for users to pick and choose data grid views. Some of the visual aids that will be implemented are tabular, bar charts, and typical XLSX graphs.</w:t>
      </w:r>
    </w:p>
    <w:p w14:paraId="00000110" w14:textId="77777777" w:rsidR="00792E29" w:rsidRDefault="00792E29">
      <w:pPr>
        <w:spacing w:before="5" w:line="280" w:lineRule="auto"/>
        <w:rPr>
          <w:sz w:val="28"/>
          <w:szCs w:val="28"/>
        </w:rPr>
      </w:pPr>
    </w:p>
    <w:p w14:paraId="00000111" w14:textId="77777777" w:rsidR="00792E29" w:rsidRDefault="00B554DD">
      <w:pPr>
        <w:ind w:left="670"/>
        <w:rPr>
          <w:sz w:val="24"/>
          <w:szCs w:val="24"/>
        </w:rPr>
      </w:pPr>
      <w:r>
        <w:rPr>
          <w:b/>
          <w:sz w:val="24"/>
          <w:szCs w:val="24"/>
        </w:rPr>
        <w:t xml:space="preserve">3.1.2       </w:t>
      </w:r>
      <w:r>
        <w:rPr>
          <w:sz w:val="24"/>
          <w:szCs w:val="24"/>
        </w:rPr>
        <w:t>Reporting:</w:t>
      </w:r>
    </w:p>
    <w:p w14:paraId="00000112" w14:textId="198B2576" w:rsidR="00792E29" w:rsidRDefault="00B554DD">
      <w:pPr>
        <w:spacing w:before="9" w:line="246" w:lineRule="auto"/>
        <w:ind w:left="670" w:right="205" w:firstLine="870"/>
        <w:rPr>
          <w:sz w:val="24"/>
          <w:szCs w:val="24"/>
        </w:rPr>
      </w:pPr>
      <w:r>
        <w:rPr>
          <w:sz w:val="24"/>
          <w:szCs w:val="24"/>
        </w:rPr>
        <w:t xml:space="preserve">The Reporting page is intended for Incident Response team members to ensure that security alerts are being properly reviewed, responded to, and analyzed. This page is critical for Incident Response team members as they are able to view all the </w:t>
      </w:r>
      <w:proofErr w:type="gramStart"/>
      <w:r>
        <w:rPr>
          <w:sz w:val="24"/>
          <w:szCs w:val="24"/>
        </w:rPr>
        <w:t>reports</w:t>
      </w:r>
      <w:proofErr w:type="gramEnd"/>
      <w:r>
        <w:rPr>
          <w:sz w:val="24"/>
          <w:szCs w:val="24"/>
        </w:rPr>
        <w:t xml:space="preserve"> they</w:t>
      </w:r>
      <w:r>
        <w:rPr>
          <w:sz w:val="24"/>
          <w:szCs w:val="24"/>
        </w:rPr>
        <w:t xml:space="preserve"> can generate to see what events are happening more or less frequently and adapt their practices to adjust for these client actions. The reporting page has </w:t>
      </w:r>
      <w:sdt>
        <w:sdtPr>
          <w:tag w:val="goog_rdk_4"/>
          <w:id w:val="-2067097252"/>
        </w:sdtPr>
        <w:sdtEndPr/>
        <w:sdtContent/>
      </w:sdt>
      <w:sdt>
        <w:sdtPr>
          <w:tag w:val="goog_rdk_5"/>
          <w:id w:val="-1192531788"/>
        </w:sdtPr>
        <w:sdtEndPr/>
        <w:sdtContent/>
      </w:sdt>
      <w:r w:rsidR="00E5690F">
        <w:rPr>
          <w:sz w:val="24"/>
          <w:szCs w:val="24"/>
        </w:rPr>
        <w:t>the following report options;</w:t>
      </w:r>
      <w:r>
        <w:rPr>
          <w:sz w:val="24"/>
          <w:szCs w:val="24"/>
        </w:rPr>
        <w:t xml:space="preserve"> each will offer a destination for the report to be sent or</w:t>
      </w:r>
      <w:r>
        <w:rPr>
          <w:sz w:val="24"/>
          <w:szCs w:val="24"/>
        </w:rPr>
        <w:t xml:space="preserve"> saved to. </w:t>
      </w:r>
    </w:p>
    <w:p w14:paraId="0A28E0AF" w14:textId="77777777" w:rsidR="00E5690F" w:rsidRDefault="00E5690F">
      <w:pPr>
        <w:spacing w:before="9" w:line="246" w:lineRule="auto"/>
        <w:ind w:left="670" w:right="205" w:firstLine="870"/>
        <w:rPr>
          <w:sz w:val="24"/>
          <w:szCs w:val="24"/>
        </w:rPr>
      </w:pPr>
    </w:p>
    <w:p w14:paraId="00000113"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Security Event Log - This report generates a list of all security</w:t>
      </w:r>
    </w:p>
    <w:p w14:paraId="00000114" w14:textId="77777777" w:rsidR="00792E29" w:rsidRDefault="00B554DD">
      <w:pPr>
        <w:spacing w:before="9" w:line="246" w:lineRule="auto"/>
        <w:ind w:left="2260" w:right="434"/>
        <w:rPr>
          <w:sz w:val="24"/>
          <w:szCs w:val="24"/>
        </w:rPr>
      </w:pPr>
      <w:r>
        <w:rPr>
          <w:sz w:val="24"/>
          <w:szCs w:val="24"/>
        </w:rPr>
        <w:t xml:space="preserve">events throughout all of </w:t>
      </w:r>
      <w:proofErr w:type="spellStart"/>
      <w:r>
        <w:rPr>
          <w:sz w:val="24"/>
          <w:szCs w:val="24"/>
        </w:rPr>
        <w:t>FreeEDR</w:t>
      </w:r>
      <w:proofErr w:type="spellEnd"/>
      <w:r>
        <w:rPr>
          <w:sz w:val="24"/>
          <w:szCs w:val="24"/>
        </w:rPr>
        <w:t>. This report can be generated daily, weekly, or for any historical period.</w:t>
      </w:r>
    </w:p>
    <w:p w14:paraId="00000115"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User Event Log - T</w:t>
      </w:r>
      <w:r>
        <w:rPr>
          <w:sz w:val="24"/>
          <w:szCs w:val="24"/>
        </w:rPr>
        <w:t>his report generates a list of all security events</w:t>
      </w:r>
    </w:p>
    <w:p w14:paraId="00000116" w14:textId="77777777" w:rsidR="00792E29" w:rsidRDefault="00B554DD">
      <w:pPr>
        <w:spacing w:before="9" w:line="246" w:lineRule="auto"/>
        <w:ind w:left="2260" w:right="314"/>
        <w:rPr>
          <w:sz w:val="24"/>
          <w:szCs w:val="24"/>
        </w:rPr>
      </w:pPr>
      <w:r>
        <w:rPr>
          <w:sz w:val="24"/>
          <w:szCs w:val="24"/>
        </w:rPr>
        <w:t>produced by a client endpoint. This report, like most, can also be generated for a given span of time.</w:t>
      </w:r>
    </w:p>
    <w:p w14:paraId="00000117"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Process / Network Event Log - This report generates a list of all</w:t>
      </w:r>
    </w:p>
    <w:p w14:paraId="00000118" w14:textId="77777777" w:rsidR="00792E29" w:rsidRDefault="00B554DD">
      <w:pPr>
        <w:spacing w:before="9"/>
        <w:ind w:left="2260"/>
        <w:rPr>
          <w:sz w:val="24"/>
          <w:szCs w:val="24"/>
        </w:rPr>
      </w:pPr>
      <w:r>
        <w:rPr>
          <w:sz w:val="24"/>
          <w:szCs w:val="24"/>
        </w:rPr>
        <w:t>process or network security even</w:t>
      </w:r>
      <w:r>
        <w:rPr>
          <w:sz w:val="24"/>
          <w:szCs w:val="24"/>
        </w:rPr>
        <w:t>ts depending on a user’s selection.</w:t>
      </w:r>
    </w:p>
    <w:p w14:paraId="00000119" w14:textId="1546C2D3" w:rsidR="00792E29" w:rsidRDefault="00B554DD">
      <w:pPr>
        <w:tabs>
          <w:tab w:val="left" w:pos="2260"/>
        </w:tabs>
        <w:spacing w:before="8" w:line="246" w:lineRule="auto"/>
        <w:ind w:left="2260" w:right="6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Trend Log - This report generates a historical model of when security events are triggered</w:t>
      </w:r>
      <w:r w:rsidR="00E5690F">
        <w:rPr>
          <w:sz w:val="24"/>
          <w:szCs w:val="24"/>
        </w:rPr>
        <w:t>.</w:t>
      </w:r>
    </w:p>
    <w:p w14:paraId="0000011A" w14:textId="77777777" w:rsidR="00792E29" w:rsidRDefault="00792E29">
      <w:pPr>
        <w:spacing w:before="5" w:line="280" w:lineRule="auto"/>
        <w:rPr>
          <w:sz w:val="28"/>
          <w:szCs w:val="28"/>
        </w:rPr>
      </w:pPr>
    </w:p>
    <w:p w14:paraId="0000011B" w14:textId="77777777" w:rsidR="00792E29" w:rsidRDefault="00B554DD">
      <w:pPr>
        <w:ind w:left="670"/>
        <w:rPr>
          <w:sz w:val="24"/>
          <w:szCs w:val="24"/>
        </w:rPr>
      </w:pPr>
      <w:r>
        <w:rPr>
          <w:b/>
          <w:sz w:val="24"/>
          <w:szCs w:val="24"/>
        </w:rPr>
        <w:t xml:space="preserve">3.1.3       </w:t>
      </w:r>
      <w:r>
        <w:rPr>
          <w:sz w:val="24"/>
          <w:szCs w:val="24"/>
        </w:rPr>
        <w:t>Audit:</w:t>
      </w:r>
    </w:p>
    <w:p w14:paraId="0000011C" w14:textId="77777777" w:rsidR="00792E29" w:rsidRDefault="00B554DD">
      <w:pPr>
        <w:spacing w:before="9" w:line="246" w:lineRule="auto"/>
        <w:ind w:left="670" w:right="191" w:firstLine="870"/>
        <w:rPr>
          <w:sz w:val="24"/>
          <w:szCs w:val="24"/>
        </w:rPr>
        <w:sectPr w:rsidR="00792E29">
          <w:pgSz w:w="12240" w:h="15840"/>
          <w:pgMar w:top="1480" w:right="1700" w:bottom="280" w:left="1700" w:header="0" w:footer="1058" w:gutter="0"/>
          <w:cols w:space="720" w:equalWidth="0">
            <w:col w:w="9360"/>
          </w:cols>
        </w:sectPr>
      </w:pPr>
      <w:r>
        <w:rPr>
          <w:sz w:val="24"/>
          <w:szCs w:val="24"/>
        </w:rPr>
        <w:t>The Audit page is intended for system auditors to have view access of all system and user logs, as well as perform historical and up-to-date tasks when performing auditing procedures. The primary function of the audit page is to allow for system auditors t</w:t>
      </w:r>
      <w:r>
        <w:rPr>
          <w:sz w:val="24"/>
          <w:szCs w:val="24"/>
        </w:rPr>
        <w:t xml:space="preserve">o generate audit reports within a given period of selected time in order to ensure that the system is </w:t>
      </w:r>
      <w:proofErr w:type="gramStart"/>
      <w:r>
        <w:rPr>
          <w:sz w:val="24"/>
          <w:szCs w:val="24"/>
        </w:rPr>
        <w:t>compliant</w:t>
      </w:r>
      <w:proofErr w:type="gramEnd"/>
      <w:r>
        <w:rPr>
          <w:sz w:val="24"/>
          <w:szCs w:val="24"/>
        </w:rPr>
        <w:t xml:space="preserve"> and all best practices are being followed. The audit page also produces views that system auditors see when previous SOC1 reports were generated</w:t>
      </w:r>
      <w:r>
        <w:rPr>
          <w:sz w:val="24"/>
          <w:szCs w:val="24"/>
        </w:rPr>
        <w:t xml:space="preserve"> and view historical trends of when audits were performed. This audit page is customizable so that certain auditors in a team may have ease of access to generate reports that they normally are assigned to.</w:t>
      </w:r>
    </w:p>
    <w:p w14:paraId="0000011D" w14:textId="77777777" w:rsidR="00792E29" w:rsidRDefault="00792E29">
      <w:pPr>
        <w:spacing w:before="17" w:line="200" w:lineRule="auto"/>
      </w:pPr>
    </w:p>
    <w:p w14:paraId="0000011E" w14:textId="77777777" w:rsidR="00792E29" w:rsidRDefault="00B554DD">
      <w:pPr>
        <w:spacing w:before="29"/>
        <w:ind w:left="670"/>
        <w:rPr>
          <w:sz w:val="24"/>
          <w:szCs w:val="24"/>
        </w:rPr>
      </w:pPr>
      <w:r>
        <w:rPr>
          <w:b/>
          <w:sz w:val="24"/>
          <w:szCs w:val="24"/>
        </w:rPr>
        <w:t xml:space="preserve">3.1.4       </w:t>
      </w:r>
      <w:r>
        <w:rPr>
          <w:sz w:val="24"/>
          <w:szCs w:val="24"/>
        </w:rPr>
        <w:t>Support:</w:t>
      </w:r>
    </w:p>
    <w:p w14:paraId="0000011F" w14:textId="77777777" w:rsidR="00792E29" w:rsidRDefault="00792E29">
      <w:pPr>
        <w:spacing w:before="14" w:line="280" w:lineRule="auto"/>
        <w:rPr>
          <w:sz w:val="28"/>
          <w:szCs w:val="28"/>
        </w:rPr>
      </w:pPr>
    </w:p>
    <w:p w14:paraId="00000120" w14:textId="77777777" w:rsidR="00792E29" w:rsidRDefault="00B554DD">
      <w:pPr>
        <w:spacing w:line="246" w:lineRule="auto"/>
        <w:ind w:left="670" w:right="398" w:firstLine="870"/>
        <w:jc w:val="both"/>
        <w:rPr>
          <w:sz w:val="24"/>
          <w:szCs w:val="24"/>
        </w:rPr>
      </w:pPr>
      <w:r>
        <w:rPr>
          <w:sz w:val="24"/>
          <w:szCs w:val="24"/>
        </w:rPr>
        <w:t>The Support section is intended for users of the dashboard to seek help when the dashboard is not functioning properly, or data seems invalid. There are three key components to the support section:</w:t>
      </w:r>
    </w:p>
    <w:p w14:paraId="00000121"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Contact Incident Support - This page is intended to pr</w:t>
      </w:r>
      <w:r>
        <w:rPr>
          <w:sz w:val="24"/>
          <w:szCs w:val="24"/>
        </w:rPr>
        <w:t>ovide</w:t>
      </w:r>
    </w:p>
    <w:p w14:paraId="00000122" w14:textId="77777777" w:rsidR="00792E29" w:rsidRDefault="00B554DD">
      <w:pPr>
        <w:spacing w:before="9" w:line="246" w:lineRule="auto"/>
        <w:ind w:left="2260" w:right="527"/>
        <w:rPr>
          <w:sz w:val="24"/>
          <w:szCs w:val="24"/>
        </w:rPr>
      </w:pPr>
      <w:r>
        <w:rPr>
          <w:sz w:val="24"/>
          <w:szCs w:val="24"/>
        </w:rPr>
        <w:t>information a workstation employee would need to get in touch with an Incident Support member. This will be a listing for their office number. Users should use this page when they suspect they have encountered a critical security issue.</w:t>
      </w:r>
    </w:p>
    <w:p w14:paraId="00000123"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Support H</w:t>
      </w:r>
      <w:r>
        <w:rPr>
          <w:sz w:val="24"/>
          <w:szCs w:val="24"/>
        </w:rPr>
        <w:t>otline - This page is intended to allow users to contact a</w:t>
      </w:r>
    </w:p>
    <w:p w14:paraId="00000124" w14:textId="77777777" w:rsidR="00792E29" w:rsidRDefault="00B554DD">
      <w:pPr>
        <w:spacing w:before="9" w:line="246" w:lineRule="auto"/>
        <w:ind w:left="2260" w:right="320"/>
        <w:rPr>
          <w:sz w:val="24"/>
          <w:szCs w:val="24"/>
        </w:rPr>
      </w:pPr>
      <w:r>
        <w:rPr>
          <w:sz w:val="24"/>
          <w:szCs w:val="24"/>
        </w:rPr>
        <w:t xml:space="preserve">member of the Dashboard Infrastructure team if they suspect something is wrong with </w:t>
      </w:r>
      <w:proofErr w:type="spellStart"/>
      <w:r>
        <w:rPr>
          <w:sz w:val="24"/>
          <w:szCs w:val="24"/>
        </w:rPr>
        <w:t>FreeEDR</w:t>
      </w:r>
      <w:proofErr w:type="spellEnd"/>
      <w:r>
        <w:rPr>
          <w:sz w:val="24"/>
          <w:szCs w:val="24"/>
        </w:rPr>
        <w:t>. This includes, but is not limited to, invalid data, permissions, and operation functionality.</w:t>
      </w:r>
    </w:p>
    <w:p w14:paraId="00000125"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Submit</w:t>
      </w:r>
      <w:r>
        <w:rPr>
          <w:sz w:val="24"/>
          <w:szCs w:val="24"/>
        </w:rPr>
        <w:t xml:space="preserve"> a Ticket - This page is intended to allow users to request</w:t>
      </w:r>
    </w:p>
    <w:p w14:paraId="00000126" w14:textId="77777777" w:rsidR="00792E29" w:rsidRDefault="00B554DD">
      <w:pPr>
        <w:spacing w:before="9" w:line="246" w:lineRule="auto"/>
        <w:ind w:left="2260" w:right="394"/>
        <w:rPr>
          <w:sz w:val="24"/>
          <w:szCs w:val="24"/>
        </w:rPr>
      </w:pPr>
      <w:r>
        <w:rPr>
          <w:sz w:val="24"/>
          <w:szCs w:val="24"/>
        </w:rPr>
        <w:t xml:space="preserve">new features for the </w:t>
      </w:r>
      <w:proofErr w:type="gramStart"/>
      <w:r>
        <w:rPr>
          <w:sz w:val="24"/>
          <w:szCs w:val="24"/>
        </w:rPr>
        <w:t>dashboard, or</w:t>
      </w:r>
      <w:proofErr w:type="gramEnd"/>
      <w:r>
        <w:rPr>
          <w:sz w:val="24"/>
          <w:szCs w:val="24"/>
        </w:rPr>
        <w:t xml:space="preserve"> ask general inquiry questions for the support team.</w:t>
      </w:r>
    </w:p>
    <w:p w14:paraId="00000127" w14:textId="77777777" w:rsidR="00792E29" w:rsidRDefault="00792E29">
      <w:pPr>
        <w:spacing w:line="160" w:lineRule="auto"/>
        <w:rPr>
          <w:sz w:val="17"/>
          <w:szCs w:val="17"/>
        </w:rPr>
      </w:pPr>
    </w:p>
    <w:p w14:paraId="00000128" w14:textId="77777777" w:rsidR="00792E29" w:rsidRDefault="00792E29">
      <w:pPr>
        <w:spacing w:line="200" w:lineRule="auto"/>
      </w:pPr>
    </w:p>
    <w:p w14:paraId="00000129" w14:textId="77777777" w:rsidR="00792E29" w:rsidRDefault="00792E29">
      <w:pPr>
        <w:spacing w:line="200" w:lineRule="auto"/>
      </w:pPr>
    </w:p>
    <w:p w14:paraId="0000012A" w14:textId="77777777" w:rsidR="00792E29" w:rsidRDefault="00B554DD">
      <w:pPr>
        <w:ind w:left="670"/>
        <w:rPr>
          <w:sz w:val="24"/>
          <w:szCs w:val="24"/>
        </w:rPr>
      </w:pPr>
      <w:r>
        <w:rPr>
          <w:b/>
          <w:sz w:val="24"/>
          <w:szCs w:val="24"/>
        </w:rPr>
        <w:t xml:space="preserve">3.1.5       </w:t>
      </w:r>
      <w:r>
        <w:rPr>
          <w:sz w:val="24"/>
          <w:szCs w:val="24"/>
        </w:rPr>
        <w:t>Admin:</w:t>
      </w:r>
    </w:p>
    <w:p w14:paraId="0000012B" w14:textId="77777777" w:rsidR="00792E29" w:rsidRDefault="00B554DD">
      <w:pPr>
        <w:spacing w:before="9" w:line="246" w:lineRule="auto"/>
        <w:ind w:left="670" w:right="353" w:firstLine="870"/>
        <w:rPr>
          <w:sz w:val="24"/>
          <w:szCs w:val="24"/>
        </w:rPr>
      </w:pPr>
      <w:r>
        <w:rPr>
          <w:sz w:val="24"/>
          <w:szCs w:val="24"/>
        </w:rPr>
        <w:t>The Admin section is intended solely for support staff of the dashboard, which includes</w:t>
      </w:r>
      <w:r>
        <w:rPr>
          <w:sz w:val="24"/>
          <w:szCs w:val="24"/>
        </w:rPr>
        <w:t xml:space="preserve"> Incident Support and Dashboard Infrastructure team members. There are two key components of the admin section:</w:t>
      </w:r>
    </w:p>
    <w:p w14:paraId="0000012C"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Permissions Matrix - This page is intended for Dashboard</w:t>
      </w:r>
    </w:p>
    <w:p w14:paraId="0000012D" w14:textId="77777777" w:rsidR="00792E29" w:rsidRDefault="00B554DD">
      <w:pPr>
        <w:spacing w:before="9" w:line="246" w:lineRule="auto"/>
        <w:ind w:left="2260" w:right="314"/>
        <w:rPr>
          <w:sz w:val="24"/>
          <w:szCs w:val="24"/>
        </w:rPr>
      </w:pPr>
      <w:r>
        <w:rPr>
          <w:sz w:val="24"/>
          <w:szCs w:val="24"/>
        </w:rPr>
        <w:t xml:space="preserve">Infrastructure support members to be able to view, add, and remove access permissions for users </w:t>
      </w:r>
      <w:proofErr w:type="gramStart"/>
      <w:r>
        <w:rPr>
          <w:sz w:val="24"/>
          <w:szCs w:val="24"/>
        </w:rPr>
        <w:t>in regards to</w:t>
      </w:r>
      <w:proofErr w:type="gramEnd"/>
      <w:r>
        <w:rPr>
          <w:sz w:val="24"/>
          <w:szCs w:val="24"/>
        </w:rPr>
        <w:t xml:space="preserve"> the dashboard itself. The matrix itself will be built inside a MUI </w:t>
      </w:r>
      <w:proofErr w:type="spellStart"/>
      <w:r>
        <w:rPr>
          <w:sz w:val="24"/>
          <w:szCs w:val="24"/>
        </w:rPr>
        <w:t>Datatable</w:t>
      </w:r>
      <w:proofErr w:type="spellEnd"/>
      <w:r>
        <w:rPr>
          <w:sz w:val="24"/>
          <w:szCs w:val="24"/>
        </w:rPr>
        <w:t xml:space="preserve"> to allow for support members to grant access remotely via a mobile br</w:t>
      </w:r>
      <w:r>
        <w:rPr>
          <w:sz w:val="24"/>
          <w:szCs w:val="24"/>
        </w:rPr>
        <w:t>owser.</w:t>
      </w:r>
    </w:p>
    <w:p w14:paraId="0000012E" w14:textId="77777777" w:rsidR="00792E29" w:rsidRDefault="00B554DD">
      <w:pPr>
        <w:spacing w:line="260" w:lineRule="auto"/>
        <w:ind w:left="1900"/>
        <w:rPr>
          <w:sz w:val="24"/>
          <w:szCs w:val="24"/>
        </w:rPr>
      </w:pPr>
      <w:r>
        <w:rPr>
          <w:rFonts w:ascii="Arial" w:eastAsia="Arial" w:hAnsi="Arial" w:cs="Arial"/>
          <w:sz w:val="24"/>
          <w:szCs w:val="24"/>
        </w:rPr>
        <w:t xml:space="preserve">●   </w:t>
      </w:r>
      <w:r>
        <w:rPr>
          <w:sz w:val="24"/>
          <w:szCs w:val="24"/>
        </w:rPr>
        <w:t>View Rule Repository - This page is intended for Incident Support</w:t>
      </w:r>
    </w:p>
    <w:p w14:paraId="0000012F" w14:textId="77777777" w:rsidR="00792E29" w:rsidRDefault="00B554DD">
      <w:pPr>
        <w:spacing w:before="9" w:line="246" w:lineRule="auto"/>
        <w:ind w:left="2260" w:right="67"/>
        <w:rPr>
          <w:sz w:val="24"/>
          <w:szCs w:val="24"/>
        </w:rPr>
      </w:pPr>
      <w:r>
        <w:rPr>
          <w:sz w:val="24"/>
          <w:szCs w:val="24"/>
        </w:rPr>
        <w:t>Managers to quickly view the rule repository and the secured contents. This page does not have any functionality to modify the rule repository or contents, as those changes must b</w:t>
      </w:r>
      <w:r>
        <w:rPr>
          <w:sz w:val="24"/>
          <w:szCs w:val="24"/>
        </w:rPr>
        <w:t>e made external of a front-facing application.</w:t>
      </w:r>
    </w:p>
    <w:p w14:paraId="00000130" w14:textId="77777777" w:rsidR="00792E29" w:rsidRDefault="00792E29">
      <w:pPr>
        <w:spacing w:line="200" w:lineRule="auto"/>
      </w:pPr>
    </w:p>
    <w:p w14:paraId="00000131" w14:textId="77777777" w:rsidR="00792E29" w:rsidRDefault="00792E29">
      <w:pPr>
        <w:spacing w:line="200" w:lineRule="auto"/>
      </w:pPr>
    </w:p>
    <w:p w14:paraId="00000132" w14:textId="77777777" w:rsidR="00792E29" w:rsidRDefault="00792E29">
      <w:pPr>
        <w:spacing w:before="18" w:line="280" w:lineRule="auto"/>
        <w:rPr>
          <w:sz w:val="28"/>
          <w:szCs w:val="28"/>
        </w:rPr>
      </w:pPr>
    </w:p>
    <w:p w14:paraId="00000133" w14:textId="77777777" w:rsidR="00792E29" w:rsidRDefault="00B554DD">
      <w:pPr>
        <w:ind w:left="100"/>
        <w:rPr>
          <w:sz w:val="28"/>
          <w:szCs w:val="28"/>
        </w:rPr>
      </w:pPr>
      <w:r>
        <w:rPr>
          <w:b/>
          <w:sz w:val="28"/>
          <w:szCs w:val="28"/>
        </w:rPr>
        <w:t>3.2   Data Interface</w:t>
      </w:r>
    </w:p>
    <w:p w14:paraId="00000134" w14:textId="77777777" w:rsidR="00792E29" w:rsidRDefault="00792E29">
      <w:pPr>
        <w:spacing w:line="120" w:lineRule="auto"/>
        <w:rPr>
          <w:sz w:val="12"/>
          <w:szCs w:val="12"/>
        </w:rPr>
      </w:pPr>
    </w:p>
    <w:p w14:paraId="00000135" w14:textId="77777777" w:rsidR="00792E29" w:rsidRDefault="00B554DD">
      <w:pPr>
        <w:spacing w:line="246" w:lineRule="auto"/>
        <w:ind w:left="670" w:right="65"/>
        <w:rPr>
          <w:sz w:val="24"/>
          <w:szCs w:val="24"/>
        </w:rPr>
      </w:pPr>
      <w:proofErr w:type="spellStart"/>
      <w:r>
        <w:rPr>
          <w:sz w:val="24"/>
          <w:szCs w:val="24"/>
        </w:rPr>
        <w:t>FreeEDR</w:t>
      </w:r>
      <w:proofErr w:type="spellEnd"/>
      <w:r>
        <w:rPr>
          <w:sz w:val="24"/>
          <w:szCs w:val="24"/>
        </w:rPr>
        <w:t xml:space="preserve"> accepts certain files from external third-party threat intelligence sources. The file is classified as a Threat Intelligence </w:t>
      </w:r>
      <w:proofErr w:type="gramStart"/>
      <w:r>
        <w:rPr>
          <w:sz w:val="24"/>
          <w:szCs w:val="24"/>
        </w:rPr>
        <w:t>Rule, and</w:t>
      </w:r>
      <w:proofErr w:type="gramEnd"/>
      <w:r>
        <w:rPr>
          <w:sz w:val="24"/>
          <w:szCs w:val="24"/>
        </w:rPr>
        <w:t xml:space="preserve"> has a strict classification of a data typ</w:t>
      </w:r>
      <w:r>
        <w:rPr>
          <w:sz w:val="24"/>
          <w:szCs w:val="24"/>
        </w:rPr>
        <w:t>e. These files are YAML files which contain rule logic in an expected</w:t>
      </w:r>
    </w:p>
    <w:p w14:paraId="00000136" w14:textId="77777777" w:rsidR="00792E29" w:rsidRDefault="00B554DD">
      <w:pPr>
        <w:spacing w:line="246" w:lineRule="auto"/>
        <w:ind w:left="670" w:right="338"/>
        <w:rPr>
          <w:sz w:val="24"/>
          <w:szCs w:val="24"/>
        </w:rPr>
        <w:sectPr w:rsidR="00792E29">
          <w:pgSz w:w="12240" w:h="15840"/>
          <w:pgMar w:top="1480" w:right="1700" w:bottom="280" w:left="1700" w:header="0" w:footer="1058" w:gutter="0"/>
          <w:cols w:space="720" w:equalWidth="0">
            <w:col w:w="9360"/>
          </w:cols>
        </w:sectPr>
      </w:pPr>
      <w:r>
        <w:rPr>
          <w:sz w:val="24"/>
          <w:szCs w:val="24"/>
        </w:rPr>
        <w:t xml:space="preserve">Sigma format for our system to process. These Threat Intelligence Rules are then stored in </w:t>
      </w:r>
      <w:proofErr w:type="spellStart"/>
      <w:r>
        <w:rPr>
          <w:sz w:val="24"/>
          <w:szCs w:val="24"/>
        </w:rPr>
        <w:t>FreeEDR’s</w:t>
      </w:r>
      <w:proofErr w:type="spellEnd"/>
      <w:r>
        <w:rPr>
          <w:sz w:val="24"/>
          <w:szCs w:val="24"/>
        </w:rPr>
        <w:t xml:space="preserve"> Rule Repository which are then translated to PowerShell queries to be </w:t>
      </w:r>
      <w:r>
        <w:rPr>
          <w:sz w:val="24"/>
          <w:szCs w:val="24"/>
        </w:rPr>
        <w:t>executed.</w:t>
      </w:r>
    </w:p>
    <w:p w14:paraId="00000137" w14:textId="77777777" w:rsidR="00792E29" w:rsidRDefault="00792E29">
      <w:pPr>
        <w:spacing w:before="90"/>
        <w:ind w:left="700"/>
      </w:pPr>
    </w:p>
    <w:p w14:paraId="00000138" w14:textId="6631B228" w:rsidR="00792E29" w:rsidRDefault="00D31F0D">
      <w:pPr>
        <w:spacing w:before="90"/>
        <w:ind w:left="700"/>
      </w:pPr>
      <w:r>
        <w:rPr>
          <w:noProof/>
        </w:rPr>
        <w:drawing>
          <wp:inline distT="0" distB="0" distL="0" distR="0" wp14:anchorId="72F58FD5" wp14:editId="15C50B3E">
            <wp:extent cx="5943600" cy="221488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4880"/>
                    </a:xfrm>
                    <a:prstGeom prst="rect">
                      <a:avLst/>
                    </a:prstGeom>
                    <a:noFill/>
                    <a:ln>
                      <a:noFill/>
                    </a:ln>
                  </pic:spPr>
                </pic:pic>
              </a:graphicData>
            </a:graphic>
          </wp:inline>
        </w:drawing>
      </w:r>
    </w:p>
    <w:p w14:paraId="00000139" w14:textId="77777777" w:rsidR="00792E29" w:rsidRDefault="00792E29">
      <w:pPr>
        <w:spacing w:before="90"/>
        <w:ind w:left="700"/>
      </w:pPr>
    </w:p>
    <w:p w14:paraId="0000013A" w14:textId="77777777" w:rsidR="00792E29" w:rsidRDefault="00B554DD">
      <w:pPr>
        <w:spacing w:before="61" w:line="246" w:lineRule="auto"/>
        <w:ind w:left="670" w:right="704"/>
        <w:rPr>
          <w:sz w:val="24"/>
          <w:szCs w:val="24"/>
        </w:rPr>
      </w:pPr>
      <w:r>
        <w:rPr>
          <w:sz w:val="24"/>
          <w:szCs w:val="24"/>
        </w:rPr>
        <w:t xml:space="preserve">Figure 4 - A simple diagram showing the interactions between TAXII and Clients. </w:t>
      </w:r>
      <w:proofErr w:type="spellStart"/>
      <w:r>
        <w:rPr>
          <w:sz w:val="24"/>
          <w:szCs w:val="24"/>
        </w:rPr>
        <w:t>FreeEDR</w:t>
      </w:r>
      <w:proofErr w:type="spellEnd"/>
      <w:r>
        <w:rPr>
          <w:sz w:val="24"/>
          <w:szCs w:val="24"/>
        </w:rPr>
        <w:t xml:space="preserve"> is a consumer of information from a TAXII </w:t>
      </w:r>
      <w:proofErr w:type="gramStart"/>
      <w:r>
        <w:rPr>
          <w:sz w:val="24"/>
          <w:szCs w:val="24"/>
        </w:rPr>
        <w:t>server, and</w:t>
      </w:r>
      <w:proofErr w:type="gramEnd"/>
      <w:r>
        <w:rPr>
          <w:sz w:val="24"/>
          <w:szCs w:val="24"/>
        </w:rPr>
        <w:t xml:space="preserve"> makes requests to fetch information.</w:t>
      </w:r>
      <w:bookmarkStart w:id="0" w:name="_GoBack"/>
      <w:bookmarkEnd w:id="0"/>
    </w:p>
    <w:p w14:paraId="0000013B" w14:textId="77777777" w:rsidR="00792E29" w:rsidRDefault="00792E29">
      <w:pPr>
        <w:spacing w:line="200" w:lineRule="auto"/>
      </w:pPr>
    </w:p>
    <w:p w14:paraId="0000013C" w14:textId="77777777" w:rsidR="00792E29" w:rsidRDefault="00792E29">
      <w:pPr>
        <w:spacing w:before="13" w:line="200" w:lineRule="auto"/>
      </w:pPr>
    </w:p>
    <w:p w14:paraId="0000013D" w14:textId="77777777" w:rsidR="00792E29" w:rsidRDefault="00B554DD">
      <w:pPr>
        <w:ind w:left="100"/>
        <w:rPr>
          <w:sz w:val="28"/>
          <w:szCs w:val="28"/>
        </w:rPr>
      </w:pPr>
      <w:r>
        <w:rPr>
          <w:b/>
          <w:sz w:val="28"/>
          <w:szCs w:val="28"/>
        </w:rPr>
        <w:t>3.3   Application Interfaces</w:t>
      </w:r>
    </w:p>
    <w:p w14:paraId="0000013E" w14:textId="77777777" w:rsidR="00792E29" w:rsidRDefault="00792E29">
      <w:pPr>
        <w:spacing w:line="120" w:lineRule="auto"/>
        <w:rPr>
          <w:sz w:val="12"/>
          <w:szCs w:val="12"/>
        </w:rPr>
      </w:pPr>
    </w:p>
    <w:p w14:paraId="0000013F" w14:textId="77777777" w:rsidR="00792E29" w:rsidRDefault="00B554DD">
      <w:pPr>
        <w:spacing w:line="246" w:lineRule="auto"/>
        <w:ind w:left="820" w:right="808"/>
        <w:rPr>
          <w:sz w:val="24"/>
          <w:szCs w:val="24"/>
        </w:rPr>
        <w:sectPr w:rsidR="00792E29">
          <w:pgSz w:w="12240" w:h="15840"/>
          <w:pgMar w:top="1380" w:right="1100" w:bottom="280" w:left="1700" w:header="0" w:footer="1058" w:gutter="0"/>
          <w:cols w:space="720" w:equalWidth="0">
            <w:col w:w="9360"/>
          </w:cols>
        </w:sectPr>
      </w:pPr>
      <w:proofErr w:type="spellStart"/>
      <w:r>
        <w:rPr>
          <w:sz w:val="24"/>
          <w:szCs w:val="24"/>
        </w:rPr>
        <w:t>FreeEDR</w:t>
      </w:r>
      <w:proofErr w:type="spellEnd"/>
      <w:r>
        <w:rPr>
          <w:sz w:val="24"/>
          <w:szCs w:val="24"/>
        </w:rPr>
        <w:t xml:space="preserve"> utilizes TAXII (Trusted Automated </w:t>
      </w:r>
      <w:proofErr w:type="spellStart"/>
      <w:r>
        <w:rPr>
          <w:sz w:val="24"/>
          <w:szCs w:val="24"/>
        </w:rPr>
        <w:t>eXchange</w:t>
      </w:r>
      <w:proofErr w:type="spellEnd"/>
      <w:r>
        <w:rPr>
          <w:sz w:val="24"/>
          <w:szCs w:val="24"/>
        </w:rPr>
        <w:t xml:space="preserve"> of Indicator Information), which is a free and open transport mechanism that standardizes the automated exchange of cyber security and risk information. </w:t>
      </w:r>
      <w:proofErr w:type="spellStart"/>
      <w:r>
        <w:rPr>
          <w:sz w:val="24"/>
          <w:szCs w:val="24"/>
        </w:rPr>
        <w:t>FreeEDR</w:t>
      </w:r>
      <w:proofErr w:type="spellEnd"/>
      <w:r>
        <w:rPr>
          <w:sz w:val="24"/>
          <w:szCs w:val="24"/>
        </w:rPr>
        <w:t xml:space="preserve"> makes requests to a TAXII server in order to</w:t>
      </w:r>
      <w:r>
        <w:rPr>
          <w:sz w:val="24"/>
          <w:szCs w:val="24"/>
        </w:rPr>
        <w:t xml:space="preserve"> pull down STIX (Structured Threat Information Expression) data. This application interface allows for TAXII to determine where to store this Threat Intelligence Rules so that </w:t>
      </w:r>
      <w:proofErr w:type="spellStart"/>
      <w:r>
        <w:rPr>
          <w:sz w:val="24"/>
          <w:szCs w:val="24"/>
        </w:rPr>
        <w:t>FreeEDR</w:t>
      </w:r>
      <w:proofErr w:type="spellEnd"/>
      <w:r>
        <w:rPr>
          <w:sz w:val="24"/>
          <w:szCs w:val="24"/>
        </w:rPr>
        <w:t xml:space="preserve"> can process the data interface above.</w:t>
      </w:r>
    </w:p>
    <w:p w14:paraId="00000140" w14:textId="77777777" w:rsidR="00792E29" w:rsidRDefault="00B554DD">
      <w:pPr>
        <w:spacing w:before="81"/>
        <w:ind w:left="100"/>
        <w:rPr>
          <w:sz w:val="32"/>
          <w:szCs w:val="32"/>
        </w:rPr>
      </w:pPr>
      <w:r>
        <w:rPr>
          <w:b/>
          <w:sz w:val="32"/>
          <w:szCs w:val="32"/>
        </w:rPr>
        <w:lastRenderedPageBreak/>
        <w:t>4   Detailed Design</w:t>
      </w:r>
    </w:p>
    <w:p w14:paraId="00000141" w14:textId="77777777" w:rsidR="00792E29" w:rsidRDefault="00792E29">
      <w:pPr>
        <w:spacing w:before="4" w:line="140" w:lineRule="auto"/>
        <w:rPr>
          <w:sz w:val="15"/>
          <w:szCs w:val="15"/>
        </w:rPr>
      </w:pPr>
    </w:p>
    <w:p w14:paraId="00000142" w14:textId="77777777" w:rsidR="00792E29" w:rsidRDefault="00792E29">
      <w:pPr>
        <w:spacing w:line="200" w:lineRule="auto"/>
      </w:pPr>
    </w:p>
    <w:p w14:paraId="00000143" w14:textId="77777777" w:rsidR="00792E29" w:rsidRDefault="00792E29">
      <w:pPr>
        <w:spacing w:line="200" w:lineRule="auto"/>
      </w:pPr>
    </w:p>
    <w:p w14:paraId="00000144" w14:textId="77777777" w:rsidR="00792E29" w:rsidRDefault="00B554DD" w:rsidP="00E5690F">
      <w:pPr>
        <w:rPr>
          <w:sz w:val="28"/>
          <w:szCs w:val="28"/>
        </w:rPr>
      </w:pPr>
      <w:r>
        <w:rPr>
          <w:b/>
          <w:sz w:val="28"/>
          <w:szCs w:val="28"/>
        </w:rPr>
        <w:t>DE1.1 - Dashboard</w:t>
      </w:r>
    </w:p>
    <w:p w14:paraId="00000145" w14:textId="77777777" w:rsidR="00792E29" w:rsidRDefault="00792E29" w:rsidP="00E5690F">
      <w:pPr>
        <w:spacing w:line="120" w:lineRule="auto"/>
        <w:rPr>
          <w:sz w:val="12"/>
          <w:szCs w:val="12"/>
        </w:rPr>
      </w:pPr>
    </w:p>
    <w:p w14:paraId="00000146" w14:textId="77777777" w:rsidR="00792E29" w:rsidRDefault="00B554DD" w:rsidP="00E5690F">
      <w:pPr>
        <w:rPr>
          <w:sz w:val="24"/>
          <w:szCs w:val="24"/>
        </w:rPr>
      </w:pPr>
      <w:r>
        <w:rPr>
          <w:b/>
          <w:sz w:val="24"/>
          <w:szCs w:val="24"/>
        </w:rPr>
        <w:t>Type</w:t>
      </w:r>
      <w:r>
        <w:rPr>
          <w:sz w:val="24"/>
          <w:szCs w:val="24"/>
        </w:rPr>
        <w:t>:  Screen</w:t>
      </w:r>
    </w:p>
    <w:p w14:paraId="00000147" w14:textId="77777777" w:rsidR="00792E29" w:rsidRDefault="00792E29">
      <w:pPr>
        <w:spacing w:before="9" w:line="120" w:lineRule="auto"/>
        <w:rPr>
          <w:sz w:val="12"/>
          <w:szCs w:val="12"/>
        </w:rPr>
      </w:pPr>
    </w:p>
    <w:p w14:paraId="00000148" w14:textId="77777777" w:rsidR="00792E29" w:rsidRDefault="00B554DD">
      <w:pPr>
        <w:spacing w:line="246" w:lineRule="auto"/>
        <w:ind w:right="935"/>
        <w:rPr>
          <w:sz w:val="24"/>
          <w:szCs w:val="24"/>
        </w:rPr>
      </w:pPr>
      <w:r>
        <w:rPr>
          <w:b/>
          <w:sz w:val="24"/>
          <w:szCs w:val="24"/>
        </w:rPr>
        <w:t>Description</w:t>
      </w:r>
      <w:r>
        <w:rPr>
          <w:sz w:val="24"/>
          <w:szCs w:val="24"/>
        </w:rPr>
        <w:t xml:space="preserve">: The dashboard is the home screen of the </w:t>
      </w:r>
      <w:proofErr w:type="spellStart"/>
      <w:r>
        <w:rPr>
          <w:sz w:val="24"/>
          <w:szCs w:val="24"/>
        </w:rPr>
        <w:t>FreeEDR’s</w:t>
      </w:r>
      <w:proofErr w:type="spellEnd"/>
      <w:r>
        <w:rPr>
          <w:sz w:val="24"/>
          <w:szCs w:val="24"/>
        </w:rPr>
        <w:t xml:space="preserve"> user interface. Here, all workstation employees are able to navigate to four different action categories via a slide drawer on the left side. The home page its</w:t>
      </w:r>
      <w:r>
        <w:rPr>
          <w:sz w:val="24"/>
          <w:szCs w:val="24"/>
        </w:rPr>
        <w:t>elf must include a table of recent reports that all user roles except general workstation employees can view and download files.</w:t>
      </w:r>
    </w:p>
    <w:p w14:paraId="00000149" w14:textId="77777777" w:rsidR="00792E29" w:rsidRDefault="00792E29">
      <w:pPr>
        <w:spacing w:line="246" w:lineRule="auto"/>
        <w:ind w:right="935"/>
        <w:rPr>
          <w:sz w:val="24"/>
          <w:szCs w:val="24"/>
        </w:rPr>
      </w:pPr>
    </w:p>
    <w:p w14:paraId="0000014A" w14:textId="516ED067" w:rsidR="00792E29" w:rsidRDefault="00B554DD">
      <w:pPr>
        <w:spacing w:line="246" w:lineRule="auto"/>
        <w:ind w:right="935"/>
        <w:rPr>
          <w:sz w:val="24"/>
          <w:szCs w:val="24"/>
        </w:rPr>
      </w:pPr>
      <w:r>
        <w:rPr>
          <w:sz w:val="24"/>
          <w:szCs w:val="24"/>
        </w:rPr>
        <w:t xml:space="preserve">The first action category is Reports. In this category, support managers and </w:t>
      </w:r>
      <w:r w:rsidR="002C5D39">
        <w:rPr>
          <w:sz w:val="24"/>
          <w:szCs w:val="24"/>
        </w:rPr>
        <w:t>dashboard infrastructure managers</w:t>
      </w:r>
      <w:r>
        <w:rPr>
          <w:sz w:val="24"/>
          <w:szCs w:val="24"/>
        </w:rPr>
        <w:t xml:space="preserve"> are able to customize what</w:t>
      </w:r>
      <w:r>
        <w:rPr>
          <w:sz w:val="24"/>
          <w:szCs w:val="24"/>
        </w:rPr>
        <w:t xml:space="preserve"> reports they are able to see when they first visit a page. In a series of tabs, they are able to see the logs of report generations, when rules were deployed, and generate a series of event reports given a specific target of interest (application, securit</w:t>
      </w:r>
      <w:r>
        <w:rPr>
          <w:sz w:val="24"/>
          <w:szCs w:val="24"/>
        </w:rPr>
        <w:t xml:space="preserve">y, setup). </w:t>
      </w:r>
    </w:p>
    <w:p w14:paraId="0000014B" w14:textId="77777777" w:rsidR="00792E29" w:rsidRDefault="00792E29">
      <w:pPr>
        <w:spacing w:line="246" w:lineRule="auto"/>
        <w:ind w:left="100" w:right="935"/>
        <w:rPr>
          <w:sz w:val="24"/>
          <w:szCs w:val="24"/>
        </w:rPr>
      </w:pPr>
    </w:p>
    <w:p w14:paraId="0000014C" w14:textId="77777777" w:rsidR="00792E29" w:rsidRDefault="00B554DD">
      <w:pPr>
        <w:spacing w:line="246" w:lineRule="auto"/>
        <w:ind w:right="935"/>
        <w:rPr>
          <w:sz w:val="24"/>
          <w:szCs w:val="24"/>
        </w:rPr>
      </w:pPr>
      <w:r>
        <w:rPr>
          <w:sz w:val="24"/>
          <w:szCs w:val="24"/>
        </w:rPr>
        <w:t>The second action category is Audit. In this category, audit managers are able to view and generate particular SOC1 and internal controls reports. In the same series of tab structures, they are able to view previous audits for historical infor</w:t>
      </w:r>
      <w:r>
        <w:rPr>
          <w:sz w:val="24"/>
          <w:szCs w:val="24"/>
        </w:rPr>
        <w:t>mation.</w:t>
      </w:r>
    </w:p>
    <w:p w14:paraId="0000014D" w14:textId="77777777" w:rsidR="00792E29" w:rsidRDefault="00792E29">
      <w:pPr>
        <w:spacing w:line="246" w:lineRule="auto"/>
        <w:ind w:left="100" w:right="935"/>
        <w:rPr>
          <w:sz w:val="24"/>
          <w:szCs w:val="24"/>
        </w:rPr>
      </w:pPr>
    </w:p>
    <w:p w14:paraId="0000014E" w14:textId="77777777" w:rsidR="00792E29" w:rsidRDefault="00B554DD">
      <w:pPr>
        <w:spacing w:line="246" w:lineRule="auto"/>
        <w:ind w:right="935"/>
        <w:rPr>
          <w:sz w:val="24"/>
          <w:szCs w:val="24"/>
        </w:rPr>
      </w:pPr>
      <w:r>
        <w:rPr>
          <w:sz w:val="24"/>
          <w:szCs w:val="24"/>
        </w:rPr>
        <w:t>The third action category is Support. In this category, workstation employees are able to contact members of the Support Incident team. All of the support team’s information is present on this page, as well as an option for all users except workst</w:t>
      </w:r>
      <w:r>
        <w:rPr>
          <w:sz w:val="24"/>
          <w:szCs w:val="24"/>
        </w:rPr>
        <w:t>ation employees to submit a new feature request to be added to the dashboard.</w:t>
      </w:r>
    </w:p>
    <w:p w14:paraId="0000014F" w14:textId="77777777" w:rsidR="00792E29" w:rsidRDefault="00792E29">
      <w:pPr>
        <w:spacing w:line="246" w:lineRule="auto"/>
        <w:ind w:right="935"/>
        <w:rPr>
          <w:sz w:val="24"/>
          <w:szCs w:val="24"/>
        </w:rPr>
      </w:pPr>
    </w:p>
    <w:p w14:paraId="00000150" w14:textId="6008C419" w:rsidR="00792E29" w:rsidRDefault="00B554DD">
      <w:pPr>
        <w:spacing w:line="246" w:lineRule="auto"/>
        <w:ind w:right="935"/>
        <w:rPr>
          <w:sz w:val="24"/>
          <w:szCs w:val="24"/>
        </w:rPr>
      </w:pPr>
      <w:r>
        <w:rPr>
          <w:sz w:val="24"/>
          <w:szCs w:val="24"/>
        </w:rPr>
        <w:t>The fourth action category is Admin. In this category</w:t>
      </w:r>
      <w:r w:rsidR="002C5D39">
        <w:rPr>
          <w:sz w:val="24"/>
          <w:szCs w:val="24"/>
        </w:rPr>
        <w:t xml:space="preserve">, </w:t>
      </w:r>
      <w:r w:rsidR="002C5D39">
        <w:rPr>
          <w:sz w:val="24"/>
          <w:szCs w:val="24"/>
        </w:rPr>
        <w:t>dashboard infrastructure managers</w:t>
      </w:r>
      <w:r>
        <w:rPr>
          <w:sz w:val="24"/>
          <w:szCs w:val="24"/>
        </w:rPr>
        <w:t xml:space="preserve"> are able to view what active directory groups within </w:t>
      </w:r>
      <w:proofErr w:type="spellStart"/>
      <w:r>
        <w:rPr>
          <w:sz w:val="24"/>
          <w:szCs w:val="24"/>
        </w:rPr>
        <w:t>FreeEDR</w:t>
      </w:r>
      <w:proofErr w:type="spellEnd"/>
      <w:r>
        <w:rPr>
          <w:sz w:val="24"/>
          <w:szCs w:val="24"/>
        </w:rPr>
        <w:t xml:space="preserve"> have access to specific elements of the Dashboard, such as report generation, report viewing, etc. </w:t>
      </w:r>
      <w:r w:rsidR="002C5D39">
        <w:rPr>
          <w:sz w:val="24"/>
          <w:szCs w:val="24"/>
        </w:rPr>
        <w:t>D</w:t>
      </w:r>
      <w:r w:rsidR="002C5D39">
        <w:rPr>
          <w:sz w:val="24"/>
          <w:szCs w:val="24"/>
        </w:rPr>
        <w:t xml:space="preserve">ashboard infrastructure managers </w:t>
      </w:r>
      <w:r>
        <w:rPr>
          <w:sz w:val="24"/>
          <w:szCs w:val="24"/>
        </w:rPr>
        <w:t>are also able to view the details for the rule repository in case they forget the connection details.</w:t>
      </w:r>
    </w:p>
    <w:p w14:paraId="00000151" w14:textId="77777777" w:rsidR="00792E29" w:rsidRDefault="00792E29">
      <w:pPr>
        <w:spacing w:line="120" w:lineRule="auto"/>
        <w:rPr>
          <w:sz w:val="12"/>
          <w:szCs w:val="12"/>
        </w:rPr>
      </w:pPr>
    </w:p>
    <w:p w14:paraId="00000152" w14:textId="77777777" w:rsidR="00792E29" w:rsidRDefault="00792E29">
      <w:pPr>
        <w:spacing w:line="120" w:lineRule="auto"/>
        <w:rPr>
          <w:sz w:val="12"/>
          <w:szCs w:val="12"/>
        </w:rPr>
      </w:pPr>
    </w:p>
    <w:p w14:paraId="00000153" w14:textId="77777777" w:rsidR="00792E29" w:rsidRDefault="00792E29">
      <w:pPr>
        <w:spacing w:line="120" w:lineRule="auto"/>
        <w:rPr>
          <w:sz w:val="12"/>
          <w:szCs w:val="12"/>
        </w:rPr>
      </w:pPr>
    </w:p>
    <w:p w14:paraId="00000154" w14:textId="77777777" w:rsidR="00792E29" w:rsidRDefault="00792E29">
      <w:pPr>
        <w:spacing w:line="120" w:lineRule="auto"/>
        <w:rPr>
          <w:sz w:val="12"/>
          <w:szCs w:val="12"/>
        </w:rPr>
      </w:pPr>
    </w:p>
    <w:p w14:paraId="00000155" w14:textId="77777777" w:rsidR="00792E29" w:rsidRDefault="00B554DD">
      <w:pPr>
        <w:spacing w:line="260" w:lineRule="auto"/>
        <w:ind w:left="100"/>
        <w:rPr>
          <w:b/>
          <w:sz w:val="24"/>
          <w:szCs w:val="24"/>
        </w:rPr>
      </w:pPr>
      <w:r>
        <w:br w:type="page"/>
      </w:r>
    </w:p>
    <w:p w14:paraId="00000156" w14:textId="77777777" w:rsidR="00792E29" w:rsidRDefault="00B554DD">
      <w:pPr>
        <w:spacing w:line="260" w:lineRule="auto"/>
        <w:ind w:left="100"/>
        <w:rPr>
          <w:sz w:val="24"/>
          <w:szCs w:val="24"/>
        </w:rPr>
      </w:pPr>
      <w:r>
        <w:rPr>
          <w:b/>
          <w:sz w:val="24"/>
          <w:szCs w:val="24"/>
        </w:rPr>
        <w:lastRenderedPageBreak/>
        <w:t>Mockups:</w:t>
      </w:r>
    </w:p>
    <w:p w14:paraId="00000157" w14:textId="77777777" w:rsidR="00792E29" w:rsidRDefault="00792E29">
      <w:pPr>
        <w:spacing w:line="200" w:lineRule="auto"/>
      </w:pPr>
    </w:p>
    <w:p w14:paraId="00000158" w14:textId="77777777" w:rsidR="00792E29" w:rsidRDefault="00B554DD">
      <w:r>
        <w:rPr>
          <w:noProof/>
        </w:rPr>
        <w:drawing>
          <wp:inline distT="114300" distB="114300" distL="114300" distR="114300" wp14:anchorId="0E2F8F40" wp14:editId="519754CE">
            <wp:extent cx="6430348" cy="347503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430348" cy="3475038"/>
                    </a:xfrm>
                    <a:prstGeom prst="rect">
                      <a:avLst/>
                    </a:prstGeom>
                    <a:ln/>
                  </pic:spPr>
                </pic:pic>
              </a:graphicData>
            </a:graphic>
          </wp:inline>
        </w:drawing>
      </w:r>
    </w:p>
    <w:p w14:paraId="00000159" w14:textId="77777777" w:rsidR="00792E29" w:rsidRDefault="00B554DD">
      <w:pPr>
        <w:rPr>
          <w:sz w:val="24"/>
          <w:szCs w:val="24"/>
        </w:rPr>
      </w:pPr>
      <w:r>
        <w:rPr>
          <w:sz w:val="24"/>
          <w:szCs w:val="24"/>
        </w:rPr>
        <w:t>This screen represents the initial Dashboard landing page. In the top right-hand corner presents the name of the user accessing the da</w:t>
      </w:r>
      <w:r>
        <w:rPr>
          <w:sz w:val="24"/>
          <w:szCs w:val="24"/>
        </w:rPr>
        <w:t>shboard.</w:t>
      </w:r>
      <w:r>
        <w:br w:type="page"/>
      </w:r>
    </w:p>
    <w:p w14:paraId="0000015A" w14:textId="77777777" w:rsidR="00792E29" w:rsidRDefault="00792E29">
      <w:pPr>
        <w:rPr>
          <w:sz w:val="24"/>
          <w:szCs w:val="24"/>
        </w:rPr>
      </w:pPr>
    </w:p>
    <w:p w14:paraId="0000015B" w14:textId="77777777" w:rsidR="00792E29" w:rsidRDefault="00792E29">
      <w:pPr>
        <w:ind w:left="700"/>
      </w:pPr>
    </w:p>
    <w:p w14:paraId="0000015C" w14:textId="77777777" w:rsidR="00792E29" w:rsidRDefault="00B554DD">
      <w:pPr>
        <w:ind w:left="700"/>
      </w:pPr>
      <w:r>
        <w:rPr>
          <w:noProof/>
        </w:rPr>
        <w:drawing>
          <wp:inline distT="114300" distB="114300" distL="114300" distR="114300" wp14:anchorId="359D3269" wp14:editId="6AA3BC3C">
            <wp:extent cx="6007100" cy="3543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07100" cy="3543300"/>
                    </a:xfrm>
                    <a:prstGeom prst="rect">
                      <a:avLst/>
                    </a:prstGeom>
                    <a:ln/>
                  </pic:spPr>
                </pic:pic>
              </a:graphicData>
            </a:graphic>
          </wp:inline>
        </w:drawing>
      </w:r>
    </w:p>
    <w:p w14:paraId="0000015D" w14:textId="77777777" w:rsidR="00792E29" w:rsidRDefault="00B554DD">
      <w:pPr>
        <w:spacing w:before="61" w:line="246" w:lineRule="auto"/>
        <w:ind w:right="1017"/>
        <w:jc w:val="both"/>
        <w:rPr>
          <w:sz w:val="24"/>
          <w:szCs w:val="24"/>
        </w:rPr>
      </w:pPr>
      <w:r>
        <w:rPr>
          <w:sz w:val="24"/>
          <w:szCs w:val="24"/>
        </w:rPr>
        <w:t xml:space="preserve">This mockup demonstrates the drawer functionality for the menu dashboard by clicking on the hamburger menu icon in the app </w:t>
      </w:r>
      <w:proofErr w:type="spellStart"/>
      <w:r>
        <w:rPr>
          <w:sz w:val="24"/>
          <w:szCs w:val="24"/>
        </w:rPr>
        <w:t>dashbar</w:t>
      </w:r>
      <w:proofErr w:type="spellEnd"/>
      <w:r>
        <w:rPr>
          <w:sz w:val="24"/>
          <w:szCs w:val="24"/>
        </w:rPr>
        <w:t xml:space="preserve"> (colored in shale green). All workstation employees will have read access to this </w:t>
      </w:r>
      <w:proofErr w:type="gramStart"/>
      <w:r>
        <w:rPr>
          <w:sz w:val="24"/>
          <w:szCs w:val="24"/>
        </w:rPr>
        <w:t>page, but</w:t>
      </w:r>
      <w:proofErr w:type="gramEnd"/>
      <w:r>
        <w:rPr>
          <w:sz w:val="24"/>
          <w:szCs w:val="24"/>
        </w:rPr>
        <w:t xml:space="preserve"> will be unable to t</w:t>
      </w:r>
      <w:r>
        <w:rPr>
          <w:sz w:val="24"/>
          <w:szCs w:val="24"/>
        </w:rPr>
        <w:t>arget certain options based on the permissions matrix (</w:t>
      </w:r>
      <w:proofErr w:type="spellStart"/>
      <w:r>
        <w:rPr>
          <w:sz w:val="24"/>
          <w:szCs w:val="24"/>
        </w:rPr>
        <w:t>eg.</w:t>
      </w:r>
      <w:proofErr w:type="spellEnd"/>
      <w:r>
        <w:rPr>
          <w:sz w:val="24"/>
          <w:szCs w:val="24"/>
        </w:rPr>
        <w:t xml:space="preserve"> Admin).</w:t>
      </w:r>
    </w:p>
    <w:p w14:paraId="0000015E" w14:textId="77777777" w:rsidR="00792E29" w:rsidRDefault="00792E29">
      <w:pPr>
        <w:spacing w:before="61" w:line="246" w:lineRule="auto"/>
        <w:ind w:right="1017"/>
        <w:jc w:val="both"/>
        <w:rPr>
          <w:sz w:val="24"/>
          <w:szCs w:val="24"/>
        </w:rPr>
      </w:pPr>
    </w:p>
    <w:p w14:paraId="0000015F" w14:textId="77777777" w:rsidR="00792E29" w:rsidRDefault="00792E29">
      <w:pPr>
        <w:spacing w:before="61" w:line="246" w:lineRule="auto"/>
        <w:ind w:right="1017"/>
        <w:jc w:val="both"/>
        <w:rPr>
          <w:sz w:val="24"/>
          <w:szCs w:val="24"/>
        </w:rPr>
        <w:sectPr w:rsidR="00792E29">
          <w:pgSz w:w="12240" w:h="15840"/>
          <w:pgMar w:top="1480" w:right="1080" w:bottom="280" w:left="1700" w:header="0" w:footer="1058" w:gutter="0"/>
          <w:cols w:space="720" w:equalWidth="0">
            <w:col w:w="9360"/>
          </w:cols>
        </w:sectPr>
      </w:pPr>
    </w:p>
    <w:p w14:paraId="00000160" w14:textId="77777777" w:rsidR="00792E29" w:rsidRDefault="00954F1F" w:rsidP="00E5690F">
      <w:pPr>
        <w:spacing w:before="90"/>
      </w:pPr>
      <w:r>
        <w:lastRenderedPageBreak/>
        <w:pict w14:anchorId="423284AD">
          <v:shape id="_x0000_i1026" type="#_x0000_t75" style="width:6in;height:312.75pt">
            <v:imagedata r:id="rId15" o:title=""/>
          </v:shape>
        </w:pict>
      </w:r>
    </w:p>
    <w:p w14:paraId="00000161" w14:textId="77777777" w:rsidR="00792E29" w:rsidRDefault="00B554DD">
      <w:pPr>
        <w:spacing w:before="61" w:line="246" w:lineRule="auto"/>
        <w:ind w:right="1031"/>
        <w:rPr>
          <w:sz w:val="24"/>
          <w:szCs w:val="24"/>
        </w:rPr>
      </w:pPr>
      <w:r>
        <w:rPr>
          <w:sz w:val="24"/>
          <w:szCs w:val="24"/>
        </w:rPr>
        <w:t>This mockup represents the ability for Incident Response members to see recently generated reports, as well as the option to trigger the generation for new reports.</w:t>
      </w:r>
      <w:r>
        <w:br w:type="page"/>
      </w:r>
    </w:p>
    <w:p w14:paraId="00000162" w14:textId="77777777" w:rsidR="00792E29" w:rsidRDefault="00792E29">
      <w:pPr>
        <w:spacing w:before="4" w:line="100" w:lineRule="auto"/>
        <w:rPr>
          <w:sz w:val="11"/>
          <w:szCs w:val="11"/>
        </w:rPr>
      </w:pPr>
    </w:p>
    <w:p w14:paraId="00000163" w14:textId="77777777" w:rsidR="00792E29" w:rsidRDefault="00792E29">
      <w:pPr>
        <w:spacing w:line="200" w:lineRule="auto"/>
      </w:pPr>
    </w:p>
    <w:p w14:paraId="00000164" w14:textId="77777777" w:rsidR="00792E29" w:rsidRDefault="00954F1F" w:rsidP="00E5690F">
      <w:r>
        <w:pict w14:anchorId="4B85E9AE">
          <v:shape id="_x0000_i1027" type="#_x0000_t75" style="width:6in;height:275.25pt">
            <v:imagedata r:id="rId16" o:title=""/>
          </v:shape>
        </w:pict>
      </w:r>
    </w:p>
    <w:p w14:paraId="00000165" w14:textId="77777777" w:rsidR="00792E29" w:rsidRDefault="00B554DD">
      <w:pPr>
        <w:rPr>
          <w:sz w:val="24"/>
          <w:szCs w:val="24"/>
        </w:rPr>
      </w:pPr>
      <w:r>
        <w:rPr>
          <w:sz w:val="24"/>
          <w:szCs w:val="24"/>
        </w:rPr>
        <w:t>This mockup represents the dialog box presented to Incident Response members when they want to generate a report. Date range is only available for specific reports and not listed here.</w:t>
      </w:r>
    </w:p>
    <w:p w14:paraId="00000166" w14:textId="77777777" w:rsidR="00792E29" w:rsidRDefault="00B554DD">
      <w:pPr>
        <w:rPr>
          <w:sz w:val="24"/>
          <w:szCs w:val="24"/>
        </w:rPr>
      </w:pPr>
      <w:r>
        <w:br w:type="page"/>
      </w:r>
    </w:p>
    <w:p w14:paraId="00000167" w14:textId="77777777" w:rsidR="00792E29" w:rsidRDefault="00792E29">
      <w:pPr>
        <w:spacing w:before="4" w:line="100" w:lineRule="auto"/>
        <w:rPr>
          <w:sz w:val="11"/>
          <w:szCs w:val="11"/>
        </w:rPr>
      </w:pPr>
    </w:p>
    <w:p w14:paraId="00000168" w14:textId="77777777" w:rsidR="00792E29" w:rsidRDefault="00792E29">
      <w:pPr>
        <w:spacing w:line="200" w:lineRule="auto"/>
      </w:pPr>
    </w:p>
    <w:p w14:paraId="00000169" w14:textId="77777777" w:rsidR="00792E29" w:rsidRDefault="00954F1F" w:rsidP="00E5690F">
      <w:r>
        <w:pict w14:anchorId="4B996166">
          <v:shape id="_x0000_i1028" type="#_x0000_t75" style="width:6in;height:269.25pt">
            <v:imagedata r:id="rId17" o:title=""/>
          </v:shape>
        </w:pict>
      </w:r>
    </w:p>
    <w:p w14:paraId="0000016A" w14:textId="77777777" w:rsidR="00792E29" w:rsidRDefault="00B554DD">
      <w:pPr>
        <w:spacing w:before="61" w:line="246" w:lineRule="auto"/>
        <w:ind w:right="1037"/>
        <w:rPr>
          <w:sz w:val="24"/>
          <w:szCs w:val="24"/>
        </w:rPr>
      </w:pPr>
      <w:r>
        <w:rPr>
          <w:sz w:val="24"/>
          <w:szCs w:val="24"/>
        </w:rPr>
        <w:t xml:space="preserve">This mockup shows the tabular customization result for </w:t>
      </w:r>
      <w:proofErr w:type="spellStart"/>
      <w:proofErr w:type="gramStart"/>
      <w:r>
        <w:rPr>
          <w:sz w:val="24"/>
          <w:szCs w:val="24"/>
        </w:rPr>
        <w:t>a</w:t>
      </w:r>
      <w:proofErr w:type="spellEnd"/>
      <w:proofErr w:type="gramEnd"/>
      <w:r>
        <w:rPr>
          <w:sz w:val="24"/>
          <w:szCs w:val="24"/>
        </w:rPr>
        <w:t xml:space="preserve"> Inciden</w:t>
      </w:r>
      <w:r>
        <w:rPr>
          <w:sz w:val="24"/>
          <w:szCs w:val="24"/>
        </w:rPr>
        <w:t>t Support Member to customize their reporting home data view. Other options include bar graphs and other React-</w:t>
      </w:r>
      <w:proofErr w:type="spellStart"/>
      <w:r>
        <w:rPr>
          <w:sz w:val="24"/>
          <w:szCs w:val="24"/>
        </w:rPr>
        <w:t>MaterialUI</w:t>
      </w:r>
      <w:proofErr w:type="spellEnd"/>
      <w:r>
        <w:rPr>
          <w:sz w:val="24"/>
          <w:szCs w:val="24"/>
        </w:rPr>
        <w:t xml:space="preserve"> possibilities. Tabular is shown here as a limitation of the mockup design software.</w:t>
      </w:r>
    </w:p>
    <w:p w14:paraId="0000016B" w14:textId="77777777" w:rsidR="00792E29" w:rsidRDefault="00792E29">
      <w:pPr>
        <w:spacing w:line="200" w:lineRule="auto"/>
      </w:pPr>
    </w:p>
    <w:p w14:paraId="0000016C" w14:textId="77777777" w:rsidR="00792E29" w:rsidRDefault="00B554DD">
      <w:pPr>
        <w:spacing w:before="13" w:line="200" w:lineRule="auto"/>
      </w:pPr>
      <w:r>
        <w:br w:type="page"/>
      </w:r>
    </w:p>
    <w:p w14:paraId="0000016D" w14:textId="77777777" w:rsidR="00792E29" w:rsidRDefault="00B554DD">
      <w:pPr>
        <w:ind w:left="100"/>
        <w:rPr>
          <w:sz w:val="28"/>
          <w:szCs w:val="28"/>
        </w:rPr>
      </w:pPr>
      <w:r>
        <w:rPr>
          <w:b/>
          <w:sz w:val="28"/>
          <w:szCs w:val="28"/>
        </w:rPr>
        <w:lastRenderedPageBreak/>
        <w:t>DE1.2 - Permissions Matrix View</w:t>
      </w:r>
    </w:p>
    <w:p w14:paraId="0000016E" w14:textId="77777777" w:rsidR="00792E29" w:rsidRDefault="00792E29">
      <w:pPr>
        <w:spacing w:line="120" w:lineRule="auto"/>
        <w:rPr>
          <w:sz w:val="12"/>
          <w:szCs w:val="12"/>
        </w:rPr>
      </w:pPr>
    </w:p>
    <w:p w14:paraId="0000016F" w14:textId="77777777" w:rsidR="00792E29" w:rsidRDefault="00B554DD">
      <w:pPr>
        <w:ind w:left="100"/>
        <w:rPr>
          <w:sz w:val="24"/>
          <w:szCs w:val="24"/>
        </w:rPr>
      </w:pPr>
      <w:r>
        <w:rPr>
          <w:b/>
          <w:sz w:val="24"/>
          <w:szCs w:val="24"/>
        </w:rPr>
        <w:t>Type</w:t>
      </w:r>
      <w:r>
        <w:rPr>
          <w:sz w:val="24"/>
          <w:szCs w:val="24"/>
        </w:rPr>
        <w:t>:  Screen</w:t>
      </w:r>
    </w:p>
    <w:p w14:paraId="00000170" w14:textId="77777777" w:rsidR="00792E29" w:rsidRDefault="00792E29">
      <w:pPr>
        <w:spacing w:before="9" w:line="120" w:lineRule="auto"/>
        <w:rPr>
          <w:sz w:val="12"/>
          <w:szCs w:val="12"/>
        </w:rPr>
      </w:pPr>
    </w:p>
    <w:p w14:paraId="00000171" w14:textId="77777777" w:rsidR="00792E29" w:rsidRDefault="00B554DD">
      <w:pPr>
        <w:spacing w:line="246" w:lineRule="auto"/>
        <w:ind w:left="100" w:right="861"/>
        <w:rPr>
          <w:sz w:val="24"/>
          <w:szCs w:val="24"/>
        </w:rPr>
      </w:pPr>
      <w:r>
        <w:rPr>
          <w:b/>
          <w:sz w:val="24"/>
          <w:szCs w:val="24"/>
        </w:rPr>
        <w:t>Description</w:t>
      </w:r>
      <w:r>
        <w:rPr>
          <w:sz w:val="24"/>
          <w:szCs w:val="24"/>
        </w:rPr>
        <w:t xml:space="preserve">: The permissions matrix view will be accessible from the dashboard screen and will allow the dashboard infrastructure manager to view and adjust active directory permissions for the Dashboard components within </w:t>
      </w:r>
      <w:proofErr w:type="spellStart"/>
      <w:r>
        <w:rPr>
          <w:sz w:val="24"/>
          <w:szCs w:val="24"/>
        </w:rPr>
        <w:t>FreeEDR</w:t>
      </w:r>
      <w:proofErr w:type="spellEnd"/>
    </w:p>
    <w:p w14:paraId="00000172" w14:textId="77777777" w:rsidR="00792E29" w:rsidRDefault="00B554DD">
      <w:pPr>
        <w:spacing w:line="246" w:lineRule="auto"/>
        <w:ind w:left="100" w:right="861"/>
        <w:rPr>
          <w:sz w:val="24"/>
          <w:szCs w:val="24"/>
        </w:rPr>
      </w:pPr>
      <w:r>
        <w:rPr>
          <w:b/>
          <w:sz w:val="24"/>
          <w:szCs w:val="24"/>
        </w:rPr>
        <w:t>Mockup:</w:t>
      </w:r>
    </w:p>
    <w:p w14:paraId="00000173" w14:textId="77777777" w:rsidR="00792E29" w:rsidRDefault="00B554DD">
      <w:pPr>
        <w:spacing w:before="38"/>
        <w:ind w:left="130"/>
      </w:pPr>
      <w:r>
        <w:rPr>
          <w:noProof/>
        </w:rPr>
        <w:drawing>
          <wp:inline distT="114300" distB="114300" distL="114300" distR="114300" wp14:anchorId="26793EB0" wp14:editId="1466A734">
            <wp:extent cx="6843465" cy="249523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843465" cy="2495233"/>
                    </a:xfrm>
                    <a:prstGeom prst="rect">
                      <a:avLst/>
                    </a:prstGeom>
                    <a:ln/>
                  </pic:spPr>
                </pic:pic>
              </a:graphicData>
            </a:graphic>
          </wp:inline>
        </w:drawing>
      </w:r>
    </w:p>
    <w:p w14:paraId="00000174" w14:textId="77777777" w:rsidR="00792E29" w:rsidRDefault="00792E29">
      <w:pPr>
        <w:spacing w:before="1" w:line="180" w:lineRule="auto"/>
        <w:rPr>
          <w:sz w:val="18"/>
          <w:szCs w:val="18"/>
        </w:rPr>
      </w:pPr>
    </w:p>
    <w:p w14:paraId="00000175" w14:textId="77777777" w:rsidR="00792E29" w:rsidRDefault="00B554DD">
      <w:pPr>
        <w:spacing w:line="246" w:lineRule="auto"/>
        <w:ind w:right="463"/>
        <w:rPr>
          <w:sz w:val="24"/>
          <w:szCs w:val="24"/>
        </w:rPr>
      </w:pPr>
      <w:r>
        <w:rPr>
          <w:sz w:val="24"/>
          <w:szCs w:val="24"/>
        </w:rPr>
        <w:t>This</w:t>
      </w:r>
      <w:r>
        <w:rPr>
          <w:sz w:val="24"/>
          <w:szCs w:val="24"/>
        </w:rPr>
        <w:t xml:space="preserve"> mockup shows the permission matrix that can be customized for </w:t>
      </w:r>
      <w:proofErr w:type="spellStart"/>
      <w:r>
        <w:rPr>
          <w:sz w:val="24"/>
          <w:szCs w:val="24"/>
        </w:rPr>
        <w:t>FreeEDR</w:t>
      </w:r>
      <w:proofErr w:type="spellEnd"/>
      <w:r>
        <w:rPr>
          <w:sz w:val="24"/>
          <w:szCs w:val="24"/>
        </w:rPr>
        <w:t xml:space="preserve"> security roles. The columns include the active directory group, and each specific security role granted to that particular user. For example, the first row symbolizes that Workstation E</w:t>
      </w:r>
      <w:r>
        <w:rPr>
          <w:sz w:val="24"/>
          <w:szCs w:val="24"/>
        </w:rPr>
        <w:t xml:space="preserve">mployees can only access the dashboard for the support </w:t>
      </w:r>
      <w:proofErr w:type="gramStart"/>
      <w:r>
        <w:rPr>
          <w:sz w:val="24"/>
          <w:szCs w:val="24"/>
        </w:rPr>
        <w:t>tab, but</w:t>
      </w:r>
      <w:proofErr w:type="gramEnd"/>
      <w:r>
        <w:rPr>
          <w:sz w:val="24"/>
          <w:szCs w:val="24"/>
        </w:rPr>
        <w:t xml:space="preserve"> cannot see any logs or access the audit / admin tabs.</w:t>
      </w:r>
    </w:p>
    <w:p w14:paraId="00000176" w14:textId="77777777" w:rsidR="00792E29" w:rsidRDefault="00792E29">
      <w:pPr>
        <w:spacing w:line="246" w:lineRule="auto"/>
        <w:ind w:right="463"/>
        <w:rPr>
          <w:sz w:val="24"/>
          <w:szCs w:val="24"/>
        </w:rPr>
      </w:pPr>
    </w:p>
    <w:p w14:paraId="00000177" w14:textId="77777777" w:rsidR="00792E29" w:rsidRDefault="00792E29">
      <w:pPr>
        <w:spacing w:before="8" w:line="120" w:lineRule="auto"/>
        <w:rPr>
          <w:sz w:val="12"/>
          <w:szCs w:val="12"/>
        </w:rPr>
      </w:pPr>
    </w:p>
    <w:p w14:paraId="00000178" w14:textId="77777777" w:rsidR="00792E29" w:rsidRDefault="00B554DD">
      <w:pPr>
        <w:ind w:left="100"/>
        <w:rPr>
          <w:sz w:val="28"/>
          <w:szCs w:val="28"/>
        </w:rPr>
      </w:pPr>
      <w:sdt>
        <w:sdtPr>
          <w:tag w:val="goog_rdk_6"/>
          <w:id w:val="924230722"/>
        </w:sdtPr>
        <w:sdtEndPr/>
        <w:sdtContent/>
      </w:sdt>
      <w:r>
        <w:rPr>
          <w:b/>
          <w:sz w:val="28"/>
          <w:szCs w:val="28"/>
        </w:rPr>
        <w:t xml:space="preserve">DE1.3 - </w:t>
      </w:r>
      <w:r>
        <w:rPr>
          <w:b/>
          <w:sz w:val="28"/>
          <w:szCs w:val="28"/>
        </w:rPr>
        <w:t>Rule Storage Server</w:t>
      </w:r>
    </w:p>
    <w:p w14:paraId="00000179" w14:textId="77777777" w:rsidR="00792E29" w:rsidRDefault="00792E29">
      <w:pPr>
        <w:spacing w:line="120" w:lineRule="auto"/>
        <w:rPr>
          <w:sz w:val="12"/>
          <w:szCs w:val="12"/>
        </w:rPr>
      </w:pPr>
    </w:p>
    <w:p w14:paraId="0000017A" w14:textId="77777777" w:rsidR="00792E29" w:rsidRDefault="00B554DD">
      <w:pPr>
        <w:ind w:left="100"/>
        <w:rPr>
          <w:sz w:val="24"/>
          <w:szCs w:val="24"/>
        </w:rPr>
      </w:pPr>
      <w:r>
        <w:rPr>
          <w:b/>
          <w:sz w:val="24"/>
          <w:szCs w:val="24"/>
        </w:rPr>
        <w:t>Type</w:t>
      </w:r>
      <w:r>
        <w:rPr>
          <w:sz w:val="24"/>
          <w:szCs w:val="24"/>
        </w:rPr>
        <w:t>:  Microsoft Windows Server</w:t>
      </w:r>
    </w:p>
    <w:p w14:paraId="0000017B" w14:textId="77777777" w:rsidR="00792E29" w:rsidRDefault="00792E29">
      <w:pPr>
        <w:spacing w:before="9" w:line="120" w:lineRule="auto"/>
        <w:rPr>
          <w:sz w:val="12"/>
          <w:szCs w:val="12"/>
        </w:rPr>
      </w:pPr>
    </w:p>
    <w:p w14:paraId="0000017C" w14:textId="77777777" w:rsidR="00792E29" w:rsidRDefault="00B554DD">
      <w:pPr>
        <w:ind w:left="100"/>
        <w:rPr>
          <w:sz w:val="24"/>
          <w:szCs w:val="24"/>
        </w:rPr>
      </w:pPr>
      <w:r>
        <w:rPr>
          <w:b/>
          <w:sz w:val="24"/>
          <w:szCs w:val="24"/>
        </w:rPr>
        <w:t>Description</w:t>
      </w:r>
      <w:r>
        <w:rPr>
          <w:sz w:val="24"/>
          <w:szCs w:val="24"/>
        </w:rPr>
        <w:t>: The server that stores all rule data objects. This server also hosts the</w:t>
      </w:r>
    </w:p>
    <w:p w14:paraId="0000017D" w14:textId="77777777" w:rsidR="00792E29" w:rsidRDefault="00B554DD">
      <w:pPr>
        <w:spacing w:before="9"/>
        <w:ind w:left="100"/>
        <w:rPr>
          <w:sz w:val="24"/>
          <w:szCs w:val="24"/>
        </w:rPr>
      </w:pPr>
      <w:r>
        <w:rPr>
          <w:sz w:val="24"/>
          <w:szCs w:val="24"/>
        </w:rPr>
        <w:t xml:space="preserve">Dashboard and API’s in IIS. This server should be domain joined with the endpoint machines that </w:t>
      </w:r>
      <w:proofErr w:type="spellStart"/>
      <w:r>
        <w:rPr>
          <w:sz w:val="24"/>
          <w:szCs w:val="24"/>
        </w:rPr>
        <w:t>FreeEDR</w:t>
      </w:r>
      <w:proofErr w:type="spellEnd"/>
      <w:r>
        <w:rPr>
          <w:sz w:val="24"/>
          <w:szCs w:val="24"/>
        </w:rPr>
        <w:t xml:space="preserve"> is being deployed to. The server will use a supported version of Microsoft Wi</w:t>
      </w:r>
      <w:r>
        <w:rPr>
          <w:sz w:val="24"/>
          <w:szCs w:val="24"/>
        </w:rPr>
        <w:t xml:space="preserve">ndows Server O/S, such as Windows Server 2012 (64-bit). This server will be allocated at least 40GB of Storage and 4096MB of Memory to be able to store all rule data objects, dashboard objects, and API’s. </w:t>
      </w:r>
    </w:p>
    <w:p w14:paraId="0000017E" w14:textId="77777777" w:rsidR="00792E29" w:rsidRDefault="00792E29">
      <w:pPr>
        <w:spacing w:before="9" w:line="120" w:lineRule="auto"/>
        <w:rPr>
          <w:sz w:val="12"/>
          <w:szCs w:val="12"/>
        </w:rPr>
      </w:pPr>
    </w:p>
    <w:p w14:paraId="0000017F" w14:textId="77777777" w:rsidR="00792E29" w:rsidRDefault="00B554DD">
      <w:pPr>
        <w:ind w:left="100"/>
        <w:rPr>
          <w:sz w:val="24"/>
          <w:szCs w:val="24"/>
        </w:rPr>
      </w:pPr>
      <w:r>
        <w:rPr>
          <w:b/>
          <w:sz w:val="24"/>
          <w:szCs w:val="24"/>
        </w:rPr>
        <w:t xml:space="preserve">File Format: </w:t>
      </w:r>
      <w:r>
        <w:rPr>
          <w:sz w:val="24"/>
          <w:szCs w:val="24"/>
        </w:rPr>
        <w:t>NTFS</w:t>
      </w:r>
    </w:p>
    <w:p w14:paraId="00000180" w14:textId="77777777" w:rsidR="00792E29" w:rsidRDefault="00792E29">
      <w:pPr>
        <w:spacing w:before="2" w:line="140" w:lineRule="auto"/>
        <w:rPr>
          <w:sz w:val="14"/>
          <w:szCs w:val="14"/>
        </w:rPr>
      </w:pPr>
    </w:p>
    <w:p w14:paraId="00000181" w14:textId="77777777" w:rsidR="00792E29" w:rsidRDefault="00792E29">
      <w:pPr>
        <w:spacing w:line="200" w:lineRule="auto"/>
      </w:pPr>
    </w:p>
    <w:p w14:paraId="00000182" w14:textId="77777777" w:rsidR="00792E29" w:rsidRDefault="00792E29">
      <w:pPr>
        <w:spacing w:line="200" w:lineRule="auto"/>
      </w:pPr>
    </w:p>
    <w:p w14:paraId="00000183" w14:textId="77777777" w:rsidR="00792E29" w:rsidRDefault="00B554DD">
      <w:pPr>
        <w:ind w:left="100"/>
        <w:rPr>
          <w:sz w:val="28"/>
          <w:szCs w:val="28"/>
        </w:rPr>
      </w:pPr>
      <w:r>
        <w:rPr>
          <w:b/>
          <w:sz w:val="28"/>
          <w:szCs w:val="28"/>
        </w:rPr>
        <w:t>DE1.4 - Permissions Matrix F</w:t>
      </w:r>
      <w:r>
        <w:rPr>
          <w:b/>
          <w:sz w:val="28"/>
          <w:szCs w:val="28"/>
        </w:rPr>
        <w:t>ile</w:t>
      </w:r>
    </w:p>
    <w:p w14:paraId="00000184" w14:textId="77777777" w:rsidR="00792E29" w:rsidRDefault="00792E29">
      <w:pPr>
        <w:spacing w:line="120" w:lineRule="auto"/>
        <w:rPr>
          <w:sz w:val="12"/>
          <w:szCs w:val="12"/>
        </w:rPr>
      </w:pPr>
    </w:p>
    <w:p w14:paraId="00000185" w14:textId="77777777" w:rsidR="00792E29" w:rsidRDefault="00B554DD">
      <w:pPr>
        <w:ind w:left="100"/>
        <w:rPr>
          <w:sz w:val="24"/>
          <w:szCs w:val="24"/>
        </w:rPr>
      </w:pPr>
      <w:r>
        <w:rPr>
          <w:b/>
          <w:sz w:val="24"/>
          <w:szCs w:val="24"/>
        </w:rPr>
        <w:t>Type</w:t>
      </w:r>
      <w:r>
        <w:rPr>
          <w:sz w:val="24"/>
          <w:szCs w:val="24"/>
        </w:rPr>
        <w:t>:  Data file</w:t>
      </w:r>
    </w:p>
    <w:p w14:paraId="00000186" w14:textId="77777777" w:rsidR="00792E29" w:rsidRDefault="00792E29">
      <w:pPr>
        <w:spacing w:before="9" w:line="120" w:lineRule="auto"/>
        <w:rPr>
          <w:sz w:val="12"/>
          <w:szCs w:val="12"/>
        </w:rPr>
      </w:pPr>
    </w:p>
    <w:p w14:paraId="00000187" w14:textId="77777777" w:rsidR="00792E29" w:rsidRDefault="00B554DD">
      <w:pPr>
        <w:spacing w:line="246" w:lineRule="auto"/>
        <w:ind w:left="100" w:right="901"/>
        <w:rPr>
          <w:sz w:val="24"/>
          <w:szCs w:val="24"/>
        </w:rPr>
      </w:pPr>
      <w:r>
        <w:rPr>
          <w:b/>
          <w:sz w:val="24"/>
          <w:szCs w:val="24"/>
        </w:rPr>
        <w:t>Description</w:t>
      </w:r>
      <w:r>
        <w:rPr>
          <w:sz w:val="24"/>
          <w:szCs w:val="24"/>
        </w:rPr>
        <w:t>: The file that stores the permissions that the dashboard infrastructure manager maintains. This file is leveraged by the dashboard in order to properly grant access to certain components based on the contents.</w:t>
      </w:r>
    </w:p>
    <w:p w14:paraId="00000188" w14:textId="77777777" w:rsidR="00792E29" w:rsidRDefault="00792E29">
      <w:pPr>
        <w:spacing w:line="120" w:lineRule="auto"/>
        <w:rPr>
          <w:sz w:val="12"/>
          <w:szCs w:val="12"/>
        </w:rPr>
      </w:pPr>
    </w:p>
    <w:p w14:paraId="00000189" w14:textId="77777777" w:rsidR="00792E29" w:rsidRDefault="00B554DD">
      <w:pPr>
        <w:ind w:left="100"/>
        <w:rPr>
          <w:sz w:val="24"/>
          <w:szCs w:val="24"/>
        </w:rPr>
      </w:pPr>
      <w:r>
        <w:rPr>
          <w:b/>
          <w:sz w:val="24"/>
          <w:szCs w:val="24"/>
        </w:rPr>
        <w:t xml:space="preserve">Format: </w:t>
      </w:r>
      <w:r>
        <w:rPr>
          <w:sz w:val="24"/>
          <w:szCs w:val="24"/>
        </w:rPr>
        <w:t>JS</w:t>
      </w:r>
      <w:r>
        <w:rPr>
          <w:sz w:val="24"/>
          <w:szCs w:val="24"/>
        </w:rPr>
        <w:t>ON</w:t>
      </w:r>
    </w:p>
    <w:p w14:paraId="0000018A" w14:textId="77777777" w:rsidR="00792E29" w:rsidRDefault="00792E29">
      <w:pPr>
        <w:spacing w:before="9" w:line="120" w:lineRule="auto"/>
        <w:rPr>
          <w:sz w:val="12"/>
          <w:szCs w:val="12"/>
        </w:rPr>
      </w:pPr>
    </w:p>
    <w:p w14:paraId="0000018B" w14:textId="77777777" w:rsidR="00792E29" w:rsidRDefault="00B554DD">
      <w:pPr>
        <w:ind w:left="100"/>
        <w:rPr>
          <w:sz w:val="24"/>
          <w:szCs w:val="24"/>
        </w:rPr>
      </w:pPr>
      <w:r>
        <w:rPr>
          <w:b/>
          <w:sz w:val="24"/>
          <w:szCs w:val="24"/>
        </w:rPr>
        <w:lastRenderedPageBreak/>
        <w:t xml:space="preserve">Structure: </w:t>
      </w:r>
      <w:r>
        <w:rPr>
          <w:sz w:val="24"/>
          <w:szCs w:val="24"/>
        </w:rPr>
        <w:t>[ {“$permission$”: {“$</w:t>
      </w:r>
      <w:proofErr w:type="spellStart"/>
      <w:r>
        <w:rPr>
          <w:sz w:val="24"/>
          <w:szCs w:val="24"/>
        </w:rPr>
        <w:t>AD_Group</w:t>
      </w:r>
      <w:proofErr w:type="spellEnd"/>
      <w:r>
        <w:rPr>
          <w:sz w:val="24"/>
          <w:szCs w:val="24"/>
        </w:rPr>
        <w:t>$”: “active”, “$AD_GROUP$: “inactive”}, {“$permission$”: {“$</w:t>
      </w:r>
      <w:proofErr w:type="spellStart"/>
      <w:r>
        <w:rPr>
          <w:sz w:val="24"/>
          <w:szCs w:val="24"/>
        </w:rPr>
        <w:t>AD_Group</w:t>
      </w:r>
      <w:proofErr w:type="spellEnd"/>
      <w:r>
        <w:rPr>
          <w:sz w:val="24"/>
          <w:szCs w:val="24"/>
        </w:rPr>
        <w:t>$”: “active”, “$AD_GROUP$: “inactive”}]</w:t>
      </w:r>
    </w:p>
    <w:p w14:paraId="0000018C" w14:textId="77777777" w:rsidR="00792E29" w:rsidRDefault="00792E29">
      <w:pPr>
        <w:ind w:left="100"/>
        <w:rPr>
          <w:sz w:val="24"/>
          <w:szCs w:val="24"/>
        </w:rPr>
      </w:pPr>
    </w:p>
    <w:p w14:paraId="0000018D" w14:textId="77777777" w:rsidR="00792E29" w:rsidRDefault="00B554DD">
      <w:pPr>
        <w:ind w:left="100"/>
        <w:rPr>
          <w:sz w:val="28"/>
          <w:szCs w:val="28"/>
        </w:rPr>
      </w:pPr>
      <w:r>
        <w:rPr>
          <w:b/>
          <w:sz w:val="28"/>
          <w:szCs w:val="28"/>
        </w:rPr>
        <w:t>DE1.5 - Correlation Rule Repository</w:t>
      </w:r>
    </w:p>
    <w:p w14:paraId="0000018E" w14:textId="77777777" w:rsidR="00792E29" w:rsidRDefault="00792E29">
      <w:pPr>
        <w:spacing w:line="120" w:lineRule="auto"/>
        <w:rPr>
          <w:sz w:val="12"/>
          <w:szCs w:val="12"/>
        </w:rPr>
      </w:pPr>
    </w:p>
    <w:p w14:paraId="0000018F" w14:textId="77777777" w:rsidR="00792E29" w:rsidRDefault="00B554DD">
      <w:pPr>
        <w:ind w:left="100"/>
        <w:rPr>
          <w:sz w:val="24"/>
          <w:szCs w:val="24"/>
        </w:rPr>
      </w:pPr>
      <w:r>
        <w:rPr>
          <w:b/>
          <w:sz w:val="24"/>
          <w:szCs w:val="24"/>
        </w:rPr>
        <w:t>Type</w:t>
      </w:r>
      <w:r>
        <w:rPr>
          <w:sz w:val="24"/>
          <w:szCs w:val="24"/>
        </w:rPr>
        <w:t>:  Data repository</w:t>
      </w:r>
    </w:p>
    <w:p w14:paraId="00000190" w14:textId="77777777" w:rsidR="00792E29" w:rsidRDefault="00792E29">
      <w:pPr>
        <w:spacing w:before="9" w:line="120" w:lineRule="auto"/>
        <w:rPr>
          <w:sz w:val="12"/>
          <w:szCs w:val="12"/>
        </w:rPr>
      </w:pPr>
    </w:p>
    <w:p w14:paraId="00000191" w14:textId="77777777" w:rsidR="00792E29" w:rsidRDefault="00B554DD">
      <w:pPr>
        <w:spacing w:line="246" w:lineRule="auto"/>
        <w:ind w:left="100" w:right="488"/>
        <w:rPr>
          <w:sz w:val="24"/>
          <w:szCs w:val="24"/>
        </w:rPr>
      </w:pPr>
      <w:r>
        <w:rPr>
          <w:b/>
          <w:sz w:val="24"/>
          <w:szCs w:val="24"/>
        </w:rPr>
        <w:t>Description</w:t>
      </w:r>
      <w:r>
        <w:rPr>
          <w:sz w:val="24"/>
          <w:szCs w:val="24"/>
        </w:rPr>
        <w:t xml:space="preserve">: The correlation rule repository houses rules. Rules can contain the following attributes: title, status, description, author, references, </w:t>
      </w:r>
      <w:proofErr w:type="spellStart"/>
      <w:r>
        <w:rPr>
          <w:sz w:val="24"/>
          <w:szCs w:val="24"/>
        </w:rPr>
        <w:t>logsource</w:t>
      </w:r>
      <w:proofErr w:type="spellEnd"/>
      <w:r>
        <w:rPr>
          <w:sz w:val="24"/>
          <w:szCs w:val="24"/>
        </w:rPr>
        <w:t>, detection, false positives and level.  These attributes are customizable. The rules stored within the cor</w:t>
      </w:r>
      <w:r>
        <w:rPr>
          <w:sz w:val="24"/>
          <w:szCs w:val="24"/>
        </w:rPr>
        <w:t>relation rule repository will be stored as YAML (.</w:t>
      </w:r>
      <w:proofErr w:type="spellStart"/>
      <w:r>
        <w:rPr>
          <w:sz w:val="24"/>
          <w:szCs w:val="24"/>
        </w:rPr>
        <w:t>yml</w:t>
      </w:r>
      <w:proofErr w:type="spellEnd"/>
      <w:r>
        <w:rPr>
          <w:sz w:val="24"/>
          <w:szCs w:val="24"/>
        </w:rPr>
        <w:t>) files. The repository itself is stored on the rule storage server.</w:t>
      </w:r>
    </w:p>
    <w:p w14:paraId="00000192" w14:textId="77777777" w:rsidR="00792E29" w:rsidRDefault="00792E29">
      <w:pPr>
        <w:spacing w:before="3" w:line="120" w:lineRule="auto"/>
        <w:rPr>
          <w:sz w:val="13"/>
          <w:szCs w:val="13"/>
        </w:rPr>
      </w:pPr>
    </w:p>
    <w:p w14:paraId="00000193" w14:textId="77777777" w:rsidR="00792E29" w:rsidRDefault="00792E29">
      <w:pPr>
        <w:spacing w:line="200" w:lineRule="auto"/>
      </w:pPr>
    </w:p>
    <w:p w14:paraId="00000194" w14:textId="77777777" w:rsidR="00792E29" w:rsidRDefault="00792E29">
      <w:pPr>
        <w:spacing w:line="200" w:lineRule="auto"/>
      </w:pPr>
    </w:p>
    <w:p w14:paraId="00000195" w14:textId="77777777" w:rsidR="00792E29" w:rsidRDefault="00B554DD">
      <w:pPr>
        <w:ind w:left="100"/>
        <w:rPr>
          <w:sz w:val="28"/>
          <w:szCs w:val="28"/>
        </w:rPr>
      </w:pPr>
      <w:r>
        <w:rPr>
          <w:b/>
          <w:sz w:val="28"/>
          <w:szCs w:val="28"/>
        </w:rPr>
        <w:t>DE1.6 - Event Log</w:t>
      </w:r>
    </w:p>
    <w:p w14:paraId="00000196" w14:textId="77777777" w:rsidR="00792E29" w:rsidRDefault="00792E29">
      <w:pPr>
        <w:spacing w:line="120" w:lineRule="auto"/>
        <w:rPr>
          <w:sz w:val="12"/>
          <w:szCs w:val="12"/>
        </w:rPr>
      </w:pPr>
    </w:p>
    <w:p w14:paraId="00000197" w14:textId="77777777" w:rsidR="00792E29" w:rsidRDefault="00B554DD">
      <w:pPr>
        <w:ind w:left="100"/>
        <w:rPr>
          <w:sz w:val="24"/>
          <w:szCs w:val="24"/>
        </w:rPr>
      </w:pPr>
      <w:r>
        <w:rPr>
          <w:b/>
          <w:sz w:val="24"/>
          <w:szCs w:val="24"/>
        </w:rPr>
        <w:t>Type</w:t>
      </w:r>
      <w:r>
        <w:rPr>
          <w:sz w:val="24"/>
          <w:szCs w:val="24"/>
        </w:rPr>
        <w:t>:  Data file</w:t>
      </w:r>
    </w:p>
    <w:p w14:paraId="00000198" w14:textId="77777777" w:rsidR="00792E29" w:rsidRDefault="00792E29">
      <w:pPr>
        <w:spacing w:before="9" w:line="120" w:lineRule="auto"/>
        <w:rPr>
          <w:sz w:val="12"/>
          <w:szCs w:val="12"/>
        </w:rPr>
      </w:pPr>
    </w:p>
    <w:p w14:paraId="00000199" w14:textId="77777777" w:rsidR="00792E29" w:rsidRDefault="00B554DD">
      <w:pPr>
        <w:spacing w:line="246" w:lineRule="auto"/>
        <w:ind w:left="100" w:right="168"/>
        <w:rPr>
          <w:sz w:val="24"/>
          <w:szCs w:val="24"/>
        </w:rPr>
      </w:pPr>
      <w:r>
        <w:rPr>
          <w:b/>
          <w:sz w:val="24"/>
          <w:szCs w:val="24"/>
        </w:rPr>
        <w:t>Description</w:t>
      </w:r>
      <w:r>
        <w:rPr>
          <w:sz w:val="24"/>
          <w:szCs w:val="24"/>
        </w:rPr>
        <w:t>: The event log records all captured events generated by IIS functions. The attribu</w:t>
      </w:r>
      <w:r>
        <w:rPr>
          <w:sz w:val="24"/>
          <w:szCs w:val="24"/>
        </w:rPr>
        <w:t xml:space="preserve">tes for an event include: event, event type, event ID, source, log location, data and time, task category, keywords, computer, user, </w:t>
      </w:r>
      <w:proofErr w:type="spellStart"/>
      <w:r>
        <w:rPr>
          <w:sz w:val="24"/>
          <w:szCs w:val="24"/>
        </w:rPr>
        <w:t>opCode</w:t>
      </w:r>
      <w:proofErr w:type="spellEnd"/>
      <w:r>
        <w:rPr>
          <w:sz w:val="24"/>
          <w:szCs w:val="24"/>
        </w:rPr>
        <w:t xml:space="preserve"> and more information provided by Windows in the scenario that it has more information to dump.</w:t>
      </w:r>
    </w:p>
    <w:p w14:paraId="0000019A" w14:textId="77777777" w:rsidR="00792E29" w:rsidRDefault="00792E29">
      <w:pPr>
        <w:spacing w:before="3" w:line="120" w:lineRule="auto"/>
        <w:rPr>
          <w:sz w:val="13"/>
          <w:szCs w:val="13"/>
        </w:rPr>
      </w:pPr>
    </w:p>
    <w:p w14:paraId="0000019B" w14:textId="77777777" w:rsidR="00792E29" w:rsidRDefault="00792E29">
      <w:pPr>
        <w:spacing w:line="200" w:lineRule="auto"/>
      </w:pPr>
    </w:p>
    <w:p w14:paraId="0000019C" w14:textId="77777777" w:rsidR="00792E29" w:rsidRDefault="00792E29">
      <w:pPr>
        <w:spacing w:line="200" w:lineRule="auto"/>
      </w:pPr>
    </w:p>
    <w:p w14:paraId="0000019D" w14:textId="77777777" w:rsidR="00792E29" w:rsidRDefault="00B554DD">
      <w:pPr>
        <w:ind w:left="100"/>
        <w:rPr>
          <w:sz w:val="28"/>
          <w:szCs w:val="28"/>
        </w:rPr>
      </w:pPr>
      <w:r>
        <w:rPr>
          <w:b/>
          <w:sz w:val="28"/>
          <w:szCs w:val="28"/>
        </w:rPr>
        <w:t>DE1.7 - Network Lo</w:t>
      </w:r>
      <w:r>
        <w:rPr>
          <w:b/>
          <w:sz w:val="28"/>
          <w:szCs w:val="28"/>
        </w:rPr>
        <w:t>g</w:t>
      </w:r>
    </w:p>
    <w:p w14:paraId="0000019E" w14:textId="77777777" w:rsidR="00792E29" w:rsidRDefault="00792E29">
      <w:pPr>
        <w:spacing w:line="120" w:lineRule="auto"/>
        <w:rPr>
          <w:sz w:val="12"/>
          <w:szCs w:val="12"/>
        </w:rPr>
      </w:pPr>
    </w:p>
    <w:p w14:paraId="0000019F" w14:textId="77777777" w:rsidR="00792E29" w:rsidRDefault="00B554DD">
      <w:pPr>
        <w:ind w:left="100"/>
        <w:rPr>
          <w:sz w:val="24"/>
          <w:szCs w:val="24"/>
        </w:rPr>
      </w:pPr>
      <w:r>
        <w:rPr>
          <w:b/>
          <w:sz w:val="24"/>
          <w:szCs w:val="24"/>
        </w:rPr>
        <w:t>Type</w:t>
      </w:r>
      <w:r>
        <w:rPr>
          <w:sz w:val="24"/>
          <w:szCs w:val="24"/>
        </w:rPr>
        <w:t>:  Data file</w:t>
      </w:r>
    </w:p>
    <w:p w14:paraId="000001A0" w14:textId="77777777" w:rsidR="00792E29" w:rsidRDefault="00792E29">
      <w:pPr>
        <w:spacing w:before="9" w:line="120" w:lineRule="auto"/>
        <w:rPr>
          <w:sz w:val="12"/>
          <w:szCs w:val="12"/>
        </w:rPr>
      </w:pPr>
    </w:p>
    <w:p w14:paraId="000001A1" w14:textId="77777777" w:rsidR="00792E29" w:rsidRDefault="00B554DD">
      <w:pPr>
        <w:spacing w:line="246" w:lineRule="auto"/>
        <w:ind w:left="100" w:right="534"/>
        <w:rPr>
          <w:sz w:val="24"/>
          <w:szCs w:val="24"/>
        </w:rPr>
      </w:pPr>
      <w:r>
        <w:rPr>
          <w:b/>
          <w:sz w:val="24"/>
          <w:szCs w:val="24"/>
        </w:rPr>
        <w:t>Description</w:t>
      </w:r>
      <w:r>
        <w:rPr>
          <w:sz w:val="24"/>
          <w:szCs w:val="24"/>
        </w:rPr>
        <w:t>: The network log stores data that is created when traffic occurs between clients and IIS operations. Network records contain the following attributes: name of machine, user account, date time of request, IP address, HTTP response status code, headers, req</w:t>
      </w:r>
      <w:r>
        <w:rPr>
          <w:sz w:val="24"/>
          <w:szCs w:val="24"/>
        </w:rPr>
        <w:t>uested IP addresses and number of packets transmitted.</w:t>
      </w:r>
    </w:p>
    <w:p w14:paraId="000001A2" w14:textId="77777777" w:rsidR="00792E29" w:rsidRDefault="00792E29">
      <w:pPr>
        <w:spacing w:before="3" w:line="120" w:lineRule="auto"/>
        <w:rPr>
          <w:sz w:val="13"/>
          <w:szCs w:val="13"/>
        </w:rPr>
      </w:pPr>
    </w:p>
    <w:p w14:paraId="000001A3" w14:textId="77777777" w:rsidR="00792E29" w:rsidRDefault="00792E29">
      <w:pPr>
        <w:spacing w:line="200" w:lineRule="auto"/>
      </w:pPr>
    </w:p>
    <w:p w14:paraId="000001A4" w14:textId="77777777" w:rsidR="00792E29" w:rsidRDefault="00792E29">
      <w:pPr>
        <w:spacing w:line="200" w:lineRule="auto"/>
      </w:pPr>
    </w:p>
    <w:p w14:paraId="000001A5" w14:textId="77777777" w:rsidR="00792E29" w:rsidRDefault="00B554DD">
      <w:pPr>
        <w:ind w:left="100"/>
        <w:rPr>
          <w:sz w:val="28"/>
          <w:szCs w:val="28"/>
        </w:rPr>
      </w:pPr>
      <w:r>
        <w:rPr>
          <w:b/>
          <w:sz w:val="28"/>
          <w:szCs w:val="28"/>
        </w:rPr>
        <w:t>DE1.8 - Custom Windows Event Log</w:t>
      </w:r>
    </w:p>
    <w:p w14:paraId="000001A6" w14:textId="77777777" w:rsidR="00792E29" w:rsidRDefault="00792E29">
      <w:pPr>
        <w:spacing w:line="120" w:lineRule="auto"/>
        <w:rPr>
          <w:sz w:val="12"/>
          <w:szCs w:val="12"/>
        </w:rPr>
      </w:pPr>
    </w:p>
    <w:p w14:paraId="000001A7" w14:textId="77777777" w:rsidR="00792E29" w:rsidRDefault="00B554DD">
      <w:pPr>
        <w:ind w:left="100"/>
        <w:rPr>
          <w:sz w:val="24"/>
          <w:szCs w:val="24"/>
        </w:rPr>
      </w:pPr>
      <w:r>
        <w:rPr>
          <w:b/>
          <w:sz w:val="24"/>
          <w:szCs w:val="24"/>
        </w:rPr>
        <w:t>Type</w:t>
      </w:r>
      <w:r>
        <w:rPr>
          <w:sz w:val="24"/>
          <w:szCs w:val="24"/>
        </w:rPr>
        <w:t>:  Data file</w:t>
      </w:r>
    </w:p>
    <w:p w14:paraId="000001A8" w14:textId="77777777" w:rsidR="00792E29" w:rsidRDefault="00792E29">
      <w:pPr>
        <w:spacing w:before="9" w:line="120" w:lineRule="auto"/>
        <w:rPr>
          <w:sz w:val="12"/>
          <w:szCs w:val="12"/>
        </w:rPr>
      </w:pPr>
    </w:p>
    <w:p w14:paraId="000001A9" w14:textId="77777777" w:rsidR="00792E29" w:rsidRDefault="00B554DD">
      <w:pPr>
        <w:spacing w:line="246" w:lineRule="auto"/>
        <w:ind w:left="100" w:right="441"/>
        <w:jc w:val="both"/>
        <w:rPr>
          <w:sz w:val="24"/>
          <w:szCs w:val="24"/>
        </w:rPr>
      </w:pPr>
      <w:r>
        <w:rPr>
          <w:b/>
          <w:sz w:val="24"/>
          <w:szCs w:val="24"/>
        </w:rPr>
        <w:t xml:space="preserve">Description: </w:t>
      </w:r>
      <w:r>
        <w:rPr>
          <w:sz w:val="24"/>
          <w:szCs w:val="24"/>
        </w:rPr>
        <w:t>The custom Windows Event is a Windows Event that has been enriched with forensics data for the process or network connection.  The fo</w:t>
      </w:r>
      <w:r>
        <w:rPr>
          <w:sz w:val="24"/>
          <w:szCs w:val="24"/>
        </w:rPr>
        <w:t>rensics information specifies how trustworthy the process or network connection is. The forensics information for the relevant process or network event is retrieved from the process and network forensics APIs and added to the Custom Windows Event Log to en</w:t>
      </w:r>
      <w:r>
        <w:rPr>
          <w:sz w:val="24"/>
          <w:szCs w:val="24"/>
        </w:rPr>
        <w:t>rich the information provided by the log.</w:t>
      </w:r>
    </w:p>
    <w:p w14:paraId="000001AA" w14:textId="77777777" w:rsidR="00792E29" w:rsidRDefault="00792E29">
      <w:pPr>
        <w:spacing w:before="8" w:line="160" w:lineRule="auto"/>
        <w:rPr>
          <w:sz w:val="17"/>
          <w:szCs w:val="17"/>
        </w:rPr>
      </w:pPr>
    </w:p>
    <w:p w14:paraId="000001AB" w14:textId="77777777" w:rsidR="00792E29" w:rsidRDefault="00792E29">
      <w:pPr>
        <w:spacing w:line="200" w:lineRule="auto"/>
      </w:pPr>
    </w:p>
    <w:p w14:paraId="000001AC" w14:textId="77777777" w:rsidR="00792E29" w:rsidRDefault="00792E29">
      <w:pPr>
        <w:spacing w:line="200" w:lineRule="auto"/>
      </w:pPr>
    </w:p>
    <w:p w14:paraId="000001AD" w14:textId="77777777" w:rsidR="00792E29" w:rsidRDefault="00B554DD">
      <w:pPr>
        <w:ind w:left="100"/>
        <w:rPr>
          <w:sz w:val="28"/>
          <w:szCs w:val="28"/>
        </w:rPr>
      </w:pPr>
      <w:r>
        <w:rPr>
          <w:b/>
          <w:sz w:val="28"/>
          <w:szCs w:val="28"/>
        </w:rPr>
        <w:t>DE1.9 - Internal API’s</w:t>
      </w:r>
    </w:p>
    <w:p w14:paraId="000001AE" w14:textId="77777777" w:rsidR="00792E29" w:rsidRDefault="00792E29">
      <w:pPr>
        <w:spacing w:line="120" w:lineRule="auto"/>
        <w:rPr>
          <w:sz w:val="12"/>
          <w:szCs w:val="12"/>
        </w:rPr>
      </w:pPr>
    </w:p>
    <w:p w14:paraId="000001AF" w14:textId="77777777" w:rsidR="00792E29" w:rsidRDefault="00B554DD">
      <w:pPr>
        <w:ind w:left="100"/>
        <w:rPr>
          <w:sz w:val="24"/>
          <w:szCs w:val="24"/>
        </w:rPr>
      </w:pPr>
      <w:r>
        <w:rPr>
          <w:b/>
          <w:sz w:val="24"/>
          <w:szCs w:val="24"/>
        </w:rPr>
        <w:t>Type</w:t>
      </w:r>
      <w:r>
        <w:rPr>
          <w:sz w:val="24"/>
          <w:szCs w:val="24"/>
        </w:rPr>
        <w:t xml:space="preserve">:  C# WCF </w:t>
      </w:r>
      <w:proofErr w:type="spellStart"/>
      <w:r>
        <w:rPr>
          <w:sz w:val="24"/>
          <w:szCs w:val="24"/>
        </w:rPr>
        <w:t>RESTFul</w:t>
      </w:r>
      <w:proofErr w:type="spellEnd"/>
      <w:r>
        <w:rPr>
          <w:sz w:val="24"/>
          <w:szCs w:val="24"/>
        </w:rPr>
        <w:t xml:space="preserve"> API</w:t>
      </w:r>
    </w:p>
    <w:p w14:paraId="000001B0" w14:textId="77777777" w:rsidR="00792E29" w:rsidRDefault="00792E29">
      <w:pPr>
        <w:spacing w:before="9" w:line="120" w:lineRule="auto"/>
        <w:rPr>
          <w:sz w:val="12"/>
          <w:szCs w:val="12"/>
        </w:rPr>
      </w:pPr>
    </w:p>
    <w:p w14:paraId="4D809092" w14:textId="77777777" w:rsidR="00E5690F" w:rsidRDefault="00B554DD" w:rsidP="00E5690F">
      <w:pPr>
        <w:spacing w:line="246" w:lineRule="auto"/>
        <w:ind w:left="100" w:right="200"/>
        <w:rPr>
          <w:sz w:val="24"/>
          <w:szCs w:val="24"/>
        </w:rPr>
      </w:pPr>
      <w:r>
        <w:rPr>
          <w:b/>
          <w:sz w:val="24"/>
          <w:szCs w:val="24"/>
        </w:rPr>
        <w:t>Description</w:t>
      </w:r>
      <w:r>
        <w:rPr>
          <w:sz w:val="24"/>
          <w:szCs w:val="24"/>
        </w:rPr>
        <w:t xml:space="preserve">: In order to satisfy requirement R3.1, </w:t>
      </w:r>
      <w:proofErr w:type="spellStart"/>
      <w:r>
        <w:rPr>
          <w:sz w:val="24"/>
          <w:szCs w:val="24"/>
        </w:rPr>
        <w:t>FreeEDR</w:t>
      </w:r>
      <w:proofErr w:type="spellEnd"/>
      <w:r>
        <w:rPr>
          <w:sz w:val="24"/>
          <w:szCs w:val="24"/>
        </w:rPr>
        <w:t xml:space="preserve"> will provide an API written in C# and protocoled in Windows Communication Foundation (WCF) in order t</w:t>
      </w:r>
      <w:r>
        <w:rPr>
          <w:sz w:val="24"/>
          <w:szCs w:val="24"/>
        </w:rPr>
        <w:t>o transmit data between the dashboard and rule repository.</w:t>
      </w:r>
    </w:p>
    <w:p w14:paraId="63D6A1EF" w14:textId="306FD664" w:rsidR="00E5690F" w:rsidRPr="00E5690F" w:rsidRDefault="00B554DD" w:rsidP="00E5690F">
      <w:pPr>
        <w:pStyle w:val="ListParagraph"/>
        <w:numPr>
          <w:ilvl w:val="0"/>
          <w:numId w:val="4"/>
        </w:numPr>
        <w:spacing w:line="246" w:lineRule="auto"/>
        <w:ind w:right="200"/>
        <w:rPr>
          <w:sz w:val="24"/>
          <w:szCs w:val="24"/>
        </w:rPr>
      </w:pPr>
      <w:r w:rsidRPr="00E5690F">
        <w:rPr>
          <w:sz w:val="24"/>
          <w:szCs w:val="24"/>
        </w:rPr>
        <w:t xml:space="preserve">This API will be exposed via </w:t>
      </w:r>
      <w:proofErr w:type="spellStart"/>
      <w:r w:rsidRPr="00E5690F">
        <w:rPr>
          <w:sz w:val="24"/>
          <w:szCs w:val="24"/>
        </w:rPr>
        <w:t>RESTFul</w:t>
      </w:r>
      <w:proofErr w:type="spellEnd"/>
      <w:r w:rsidRPr="00E5690F">
        <w:rPr>
          <w:sz w:val="24"/>
          <w:szCs w:val="24"/>
        </w:rPr>
        <w:t xml:space="preserve"> calls instead of the default SOAP</w:t>
      </w:r>
      <w:r w:rsidR="00E5690F" w:rsidRPr="00E5690F">
        <w:rPr>
          <w:sz w:val="24"/>
          <w:szCs w:val="24"/>
        </w:rPr>
        <w:t xml:space="preserve"> </w:t>
      </w:r>
      <w:r w:rsidRPr="00E5690F">
        <w:rPr>
          <w:sz w:val="24"/>
          <w:szCs w:val="24"/>
        </w:rPr>
        <w:t>configuration set by WCF.</w:t>
      </w:r>
    </w:p>
    <w:p w14:paraId="000001B4" w14:textId="0DC54437" w:rsidR="00792E29" w:rsidRPr="00E5690F" w:rsidRDefault="00B554DD" w:rsidP="00E5690F">
      <w:pPr>
        <w:pStyle w:val="ListParagraph"/>
        <w:numPr>
          <w:ilvl w:val="0"/>
          <w:numId w:val="4"/>
        </w:numPr>
        <w:spacing w:line="246" w:lineRule="auto"/>
        <w:ind w:right="200"/>
        <w:rPr>
          <w:sz w:val="24"/>
          <w:szCs w:val="24"/>
        </w:rPr>
      </w:pPr>
      <w:r w:rsidRPr="00E5690F">
        <w:rPr>
          <w:sz w:val="24"/>
          <w:szCs w:val="24"/>
        </w:rPr>
        <w:lastRenderedPageBreak/>
        <w:t>This API must be deployed on an Internet Information Services (IIS) instance in order to assign a service account for security access. This service account is what the Dashboard Infrastructure Manager will use to permission users to view specific reports a</w:t>
      </w:r>
      <w:r w:rsidRPr="00E5690F">
        <w:rPr>
          <w:sz w:val="24"/>
          <w:szCs w:val="24"/>
        </w:rPr>
        <w:t>nd actions via requirement R3.5.</w:t>
      </w:r>
    </w:p>
    <w:p w14:paraId="000001B5" w14:textId="77777777" w:rsidR="00792E29" w:rsidRDefault="00B554DD">
      <w:pPr>
        <w:spacing w:line="260" w:lineRule="auto"/>
        <w:ind w:left="1160"/>
        <w:rPr>
          <w:sz w:val="24"/>
          <w:szCs w:val="24"/>
        </w:rPr>
      </w:pPr>
      <w:r>
        <w:rPr>
          <w:rFonts w:ascii="Arial" w:eastAsia="Arial" w:hAnsi="Arial" w:cs="Arial"/>
          <w:sz w:val="24"/>
          <w:szCs w:val="24"/>
        </w:rPr>
        <w:t>○</w:t>
      </w:r>
      <w:r>
        <w:rPr>
          <w:rFonts w:ascii="Arial" w:eastAsia="Arial" w:hAnsi="Arial" w:cs="Arial"/>
          <w:sz w:val="24"/>
          <w:szCs w:val="24"/>
        </w:rPr>
        <w:t xml:space="preserve">   </w:t>
      </w:r>
      <w:r>
        <w:rPr>
          <w:sz w:val="24"/>
          <w:szCs w:val="24"/>
        </w:rPr>
        <w:t>Endpoints:</w:t>
      </w:r>
    </w:p>
    <w:p w14:paraId="000001B6" w14:textId="77777777" w:rsidR="00792E29" w:rsidRDefault="00B554DD">
      <w:pPr>
        <w:spacing w:before="8"/>
        <w:ind w:left="1880"/>
        <w:rPr>
          <w:sz w:val="24"/>
          <w:szCs w:val="24"/>
        </w:rPr>
      </w:pPr>
      <w:r>
        <w:rPr>
          <w:rFonts w:ascii="Arial" w:eastAsia="Arial" w:hAnsi="Arial" w:cs="Arial"/>
          <w:sz w:val="24"/>
          <w:szCs w:val="24"/>
        </w:rPr>
        <w:t xml:space="preserve">■   </w:t>
      </w:r>
      <w:proofErr w:type="spellStart"/>
      <w:proofErr w:type="gramStart"/>
      <w:r>
        <w:rPr>
          <w:sz w:val="24"/>
          <w:szCs w:val="24"/>
        </w:rPr>
        <w:t>GetReportOptions</w:t>
      </w:r>
      <w:proofErr w:type="spellEnd"/>
      <w:r>
        <w:rPr>
          <w:sz w:val="24"/>
          <w:szCs w:val="24"/>
        </w:rPr>
        <w:t>(</w:t>
      </w:r>
      <w:proofErr w:type="gramEnd"/>
      <w:r>
        <w:rPr>
          <w:sz w:val="24"/>
          <w:szCs w:val="24"/>
        </w:rPr>
        <w:t>)</w:t>
      </w:r>
    </w:p>
    <w:p w14:paraId="000001B7" w14:textId="77777777" w:rsidR="00792E29" w:rsidRDefault="00B554DD">
      <w:pPr>
        <w:tabs>
          <w:tab w:val="left" w:pos="2960"/>
        </w:tabs>
        <w:spacing w:before="8" w:line="246" w:lineRule="auto"/>
        <w:ind w:left="2960" w:right="22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will return the list of report options that can be generated.</w:t>
      </w:r>
    </w:p>
    <w:p w14:paraId="000001B8"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GetHistoricalReports</w:t>
      </w:r>
      <w:proofErr w:type="spellEnd"/>
      <w:r>
        <w:rPr>
          <w:sz w:val="24"/>
          <w:szCs w:val="24"/>
        </w:rPr>
        <w:t>(</w:t>
      </w:r>
      <w:proofErr w:type="spellStart"/>
      <w:proofErr w:type="gramEnd"/>
      <w:r>
        <w:rPr>
          <w:sz w:val="24"/>
          <w:szCs w:val="24"/>
        </w:rPr>
        <w:t>DateTime</w:t>
      </w:r>
      <w:proofErr w:type="spellEnd"/>
      <w:r>
        <w:rPr>
          <w:sz w:val="24"/>
          <w:szCs w:val="24"/>
        </w:rPr>
        <w:t xml:space="preserve"> dt)</w:t>
      </w:r>
    </w:p>
    <w:p w14:paraId="000001B9" w14:textId="77777777" w:rsidR="00792E29" w:rsidRDefault="00B554DD">
      <w:pPr>
        <w:tabs>
          <w:tab w:val="left" w:pos="2960"/>
        </w:tabs>
        <w:spacing w:before="8" w:line="246" w:lineRule="auto"/>
        <w:ind w:left="2960" w:right="42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takes in a date time object and returns the reports generated for the given date.</w:t>
      </w:r>
    </w:p>
    <w:p w14:paraId="000001BA"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Report r)</w:t>
      </w:r>
    </w:p>
    <w:p w14:paraId="000001BB" w14:textId="77777777" w:rsidR="00792E29" w:rsidRDefault="00B554DD">
      <w:pPr>
        <w:tabs>
          <w:tab w:val="left" w:pos="2960"/>
        </w:tabs>
        <w:spacing w:before="8" w:line="246" w:lineRule="auto"/>
        <w:ind w:left="2960" w:right="7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given report object for the current date in the default format of PDF.</w:t>
      </w:r>
    </w:p>
    <w:p w14:paraId="000001BC"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w:t>
      </w:r>
    </w:p>
    <w:p w14:paraId="000001BD" w14:textId="77777777" w:rsidR="00792E29" w:rsidRDefault="00B554DD">
      <w:pPr>
        <w:tabs>
          <w:tab w:val="left" w:pos="2960"/>
        </w:tabs>
        <w:spacing w:before="8" w:line="246" w:lineRule="auto"/>
        <w:ind w:left="2960" w:right="9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an overload of the default endpoint to generate a report object. This endpoint allows for reports to be regenerated for previous dates.</w:t>
      </w:r>
    </w:p>
    <w:p w14:paraId="000001BE"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FormatObject</w:t>
      </w:r>
      <w:proofErr w:type="spellEnd"/>
      <w:r>
        <w:rPr>
          <w:sz w:val="24"/>
          <w:szCs w:val="24"/>
        </w:rPr>
        <w:t xml:space="preserve"> f)</w:t>
      </w:r>
    </w:p>
    <w:p w14:paraId="000001BF" w14:textId="77777777" w:rsidR="00792E29" w:rsidRDefault="00B554DD">
      <w:pPr>
        <w:tabs>
          <w:tab w:val="left" w:pos="2960"/>
        </w:tabs>
        <w:spacing w:before="8" w:line="246" w:lineRule="auto"/>
        <w:ind w:left="2960" w:right="73" w:hanging="360"/>
        <w:jc w:val="both"/>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they want their requested report object to be returned as with the default date.</w:t>
      </w:r>
    </w:p>
    <w:p w14:paraId="000001C0"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dt, </w:t>
      </w:r>
      <w:proofErr w:type="spellStart"/>
      <w:r>
        <w:rPr>
          <w:sz w:val="24"/>
          <w:szCs w:val="24"/>
        </w:rPr>
        <w:t>FormatObject</w:t>
      </w:r>
      <w:proofErr w:type="spellEnd"/>
      <w:r>
        <w:rPr>
          <w:sz w:val="24"/>
          <w:szCs w:val="24"/>
        </w:rPr>
        <w:t xml:space="preserve"> f)</w:t>
      </w:r>
    </w:p>
    <w:p w14:paraId="000001C1" w14:textId="77777777" w:rsidR="00792E29" w:rsidRDefault="00B554DD">
      <w:pPr>
        <w:tabs>
          <w:tab w:val="left" w:pos="2960"/>
        </w:tabs>
        <w:spacing w:before="8" w:line="246" w:lineRule="auto"/>
        <w:ind w:left="2960" w:right="140"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allows for users to specify which format and date t</w:t>
      </w:r>
      <w:r>
        <w:rPr>
          <w:sz w:val="24"/>
          <w:szCs w:val="24"/>
        </w:rPr>
        <w:t>hey want their requested report object to be returned as.</w:t>
      </w:r>
    </w:p>
    <w:p w14:paraId="000001C2"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GetReportRange</w:t>
      </w:r>
      <w:proofErr w:type="spellEnd"/>
      <w:r>
        <w:rPr>
          <w:sz w:val="24"/>
          <w:szCs w:val="24"/>
        </w:rPr>
        <w:t>(</w:t>
      </w:r>
      <w:proofErr w:type="gramEnd"/>
      <w:r>
        <w:rPr>
          <w:sz w:val="24"/>
          <w:szCs w:val="24"/>
        </w:rPr>
        <w:t xml:space="preserve">Report r, </w:t>
      </w:r>
      <w:proofErr w:type="spellStart"/>
      <w:r>
        <w:rPr>
          <w:sz w:val="24"/>
          <w:szCs w:val="24"/>
        </w:rPr>
        <w:t>DateTime</w:t>
      </w:r>
      <w:proofErr w:type="spellEnd"/>
      <w:r>
        <w:rPr>
          <w:sz w:val="24"/>
          <w:szCs w:val="24"/>
        </w:rPr>
        <w:t xml:space="preserve"> start, </w:t>
      </w:r>
      <w:proofErr w:type="spellStart"/>
      <w:r>
        <w:rPr>
          <w:sz w:val="24"/>
          <w:szCs w:val="24"/>
        </w:rPr>
        <w:t>DateTime</w:t>
      </w:r>
      <w:proofErr w:type="spellEnd"/>
      <w:r>
        <w:rPr>
          <w:sz w:val="24"/>
          <w:szCs w:val="24"/>
        </w:rPr>
        <w:t xml:space="preserve"> end)</w:t>
      </w:r>
    </w:p>
    <w:p w14:paraId="000001C3" w14:textId="77777777" w:rsidR="00792E29" w:rsidRDefault="00B554DD">
      <w:pPr>
        <w:tabs>
          <w:tab w:val="left" w:pos="2960"/>
        </w:tabs>
        <w:spacing w:before="8" w:line="246" w:lineRule="auto"/>
        <w:ind w:left="2960" w:right="3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generates a list of reports of a given report object within a start and end date.</w:t>
      </w:r>
    </w:p>
    <w:p w14:paraId="000001C4" w14:textId="77777777" w:rsidR="00792E29" w:rsidRDefault="00B554DD">
      <w:pPr>
        <w:spacing w:line="260" w:lineRule="auto"/>
        <w:ind w:left="1880"/>
        <w:rPr>
          <w:sz w:val="24"/>
          <w:szCs w:val="24"/>
        </w:rPr>
      </w:pPr>
      <w:r>
        <w:rPr>
          <w:rFonts w:ascii="Arial" w:eastAsia="Arial" w:hAnsi="Arial" w:cs="Arial"/>
          <w:sz w:val="24"/>
          <w:szCs w:val="24"/>
        </w:rPr>
        <w:t xml:space="preserve">■   </w:t>
      </w:r>
      <w:proofErr w:type="spellStart"/>
      <w:proofErr w:type="gramStart"/>
      <w:r>
        <w:rPr>
          <w:sz w:val="24"/>
          <w:szCs w:val="24"/>
        </w:rPr>
        <w:t>ExportReport</w:t>
      </w:r>
      <w:proofErr w:type="spellEnd"/>
      <w:r>
        <w:rPr>
          <w:sz w:val="24"/>
          <w:szCs w:val="24"/>
        </w:rPr>
        <w:t>(</w:t>
      </w:r>
      <w:proofErr w:type="gramEnd"/>
      <w:r>
        <w:rPr>
          <w:sz w:val="24"/>
          <w:szCs w:val="24"/>
        </w:rPr>
        <w:t>Report r, string recipie</w:t>
      </w:r>
      <w:r>
        <w:rPr>
          <w:sz w:val="24"/>
          <w:szCs w:val="24"/>
        </w:rPr>
        <w:t>nt)</w:t>
      </w:r>
    </w:p>
    <w:p w14:paraId="000001C5" w14:textId="77777777" w:rsidR="00792E29" w:rsidRDefault="00B554DD">
      <w:pPr>
        <w:tabs>
          <w:tab w:val="left" w:pos="2960"/>
        </w:tabs>
        <w:spacing w:before="8" w:line="246" w:lineRule="auto"/>
        <w:ind w:left="2960" w:right="374"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forwards a generated report to a requested email address.</w:t>
      </w:r>
    </w:p>
    <w:p w14:paraId="000001C6" w14:textId="77777777" w:rsidR="00792E29" w:rsidRDefault="00B554DD">
      <w:pPr>
        <w:spacing w:line="260" w:lineRule="auto"/>
        <w:ind w:left="440"/>
        <w:rPr>
          <w:sz w:val="24"/>
          <w:szCs w:val="24"/>
        </w:rPr>
      </w:pPr>
      <w:r>
        <w:rPr>
          <w:rFonts w:ascii="Arial" w:eastAsia="Arial" w:hAnsi="Arial" w:cs="Arial"/>
          <w:sz w:val="24"/>
          <w:szCs w:val="24"/>
        </w:rPr>
        <w:t xml:space="preserve">●   </w:t>
      </w:r>
      <w:r>
        <w:rPr>
          <w:sz w:val="24"/>
          <w:szCs w:val="24"/>
        </w:rPr>
        <w:t xml:space="preserve">In order to satisfy requirement R3.7, </w:t>
      </w:r>
      <w:proofErr w:type="spellStart"/>
      <w:r>
        <w:rPr>
          <w:sz w:val="24"/>
          <w:szCs w:val="24"/>
        </w:rPr>
        <w:t>FreeEDR</w:t>
      </w:r>
      <w:proofErr w:type="spellEnd"/>
      <w:r>
        <w:rPr>
          <w:sz w:val="24"/>
          <w:szCs w:val="24"/>
        </w:rPr>
        <w:t xml:space="preserve"> must supply a </w:t>
      </w:r>
      <w:proofErr w:type="spellStart"/>
      <w:r>
        <w:rPr>
          <w:sz w:val="24"/>
          <w:szCs w:val="24"/>
        </w:rPr>
        <w:t>MailService</w:t>
      </w:r>
      <w:proofErr w:type="spellEnd"/>
      <w:r>
        <w:rPr>
          <w:sz w:val="24"/>
          <w:szCs w:val="24"/>
        </w:rPr>
        <w:t xml:space="preserve"> API</w:t>
      </w:r>
    </w:p>
    <w:p w14:paraId="000001C7" w14:textId="77777777" w:rsidR="00792E29" w:rsidRDefault="00B554DD">
      <w:pPr>
        <w:spacing w:before="9"/>
        <w:ind w:left="800"/>
        <w:rPr>
          <w:sz w:val="24"/>
          <w:szCs w:val="24"/>
        </w:rPr>
      </w:pPr>
      <w:r>
        <w:rPr>
          <w:sz w:val="24"/>
          <w:szCs w:val="24"/>
        </w:rPr>
        <w:t>that restricts sending reports externally to recipients.</w:t>
      </w:r>
    </w:p>
    <w:p w14:paraId="000001C8" w14:textId="77777777" w:rsidR="00792E29" w:rsidRDefault="00B554DD">
      <w:pPr>
        <w:tabs>
          <w:tab w:val="left" w:pos="1520"/>
        </w:tabs>
        <w:spacing w:before="8" w:line="246" w:lineRule="auto"/>
        <w:ind w:left="1520" w:right="906"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corresponds with the report ge</w:t>
      </w:r>
      <w:r>
        <w:rPr>
          <w:sz w:val="24"/>
          <w:szCs w:val="24"/>
        </w:rPr>
        <w:t>neration API in that it is a connected service referenced.</w:t>
      </w:r>
    </w:p>
    <w:p w14:paraId="000001C9" w14:textId="77777777" w:rsidR="00792E29" w:rsidRDefault="00B554DD">
      <w:pPr>
        <w:spacing w:line="260" w:lineRule="auto"/>
        <w:ind w:left="1160"/>
        <w:rPr>
          <w:sz w:val="24"/>
          <w:szCs w:val="24"/>
        </w:rPr>
      </w:pPr>
      <w:r>
        <w:rPr>
          <w:rFonts w:ascii="Arial" w:eastAsia="Arial" w:hAnsi="Arial" w:cs="Arial"/>
          <w:sz w:val="24"/>
          <w:szCs w:val="24"/>
        </w:rPr>
        <w:t xml:space="preserve">○   </w:t>
      </w:r>
      <w:r>
        <w:rPr>
          <w:sz w:val="24"/>
          <w:szCs w:val="24"/>
        </w:rPr>
        <w:t>This API will be connected using Microsoft Outlook O365 to provide the</w:t>
      </w:r>
    </w:p>
    <w:p w14:paraId="000001CA" w14:textId="77777777" w:rsidR="00792E29" w:rsidRDefault="00B554DD">
      <w:pPr>
        <w:spacing w:before="9"/>
        <w:ind w:left="1520"/>
        <w:rPr>
          <w:sz w:val="24"/>
          <w:szCs w:val="24"/>
        </w:rPr>
      </w:pPr>
      <w:r>
        <w:rPr>
          <w:sz w:val="24"/>
          <w:szCs w:val="24"/>
        </w:rPr>
        <w:t>capacities to send emails.</w:t>
      </w:r>
    </w:p>
    <w:p w14:paraId="000001CB" w14:textId="77777777" w:rsidR="00792E29" w:rsidRDefault="00B554DD">
      <w:pPr>
        <w:tabs>
          <w:tab w:val="left" w:pos="1520"/>
        </w:tabs>
        <w:spacing w:before="8" w:line="246" w:lineRule="auto"/>
        <w:ind w:left="1520" w:right="113"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must be configured with an organization’s auto discover URL in order to properly connect to the running instance.</w:t>
      </w:r>
    </w:p>
    <w:p w14:paraId="000001CC" w14:textId="77777777" w:rsidR="00792E29" w:rsidRDefault="00B554DD">
      <w:pPr>
        <w:spacing w:line="260" w:lineRule="auto"/>
        <w:ind w:left="1160"/>
        <w:rPr>
          <w:sz w:val="24"/>
          <w:szCs w:val="24"/>
        </w:rPr>
      </w:pPr>
      <w:r>
        <w:rPr>
          <w:rFonts w:ascii="Arial" w:eastAsia="Arial" w:hAnsi="Arial" w:cs="Arial"/>
          <w:sz w:val="24"/>
          <w:szCs w:val="24"/>
        </w:rPr>
        <w:t xml:space="preserve">○   </w:t>
      </w:r>
      <w:r>
        <w:rPr>
          <w:sz w:val="24"/>
          <w:szCs w:val="24"/>
        </w:rPr>
        <w:t>Endpoints:</w:t>
      </w:r>
    </w:p>
    <w:p w14:paraId="000001CD" w14:textId="77777777" w:rsidR="00792E29" w:rsidRDefault="00B554DD">
      <w:pPr>
        <w:numPr>
          <w:ilvl w:val="0"/>
          <w:numId w:val="3"/>
        </w:numPr>
        <w:spacing w:line="260" w:lineRule="auto"/>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 message)</w:t>
      </w:r>
    </w:p>
    <w:p w14:paraId="000001CE" w14:textId="77777777" w:rsidR="00792E29" w:rsidRDefault="00B554DD">
      <w:pPr>
        <w:spacing w:line="260" w:lineRule="auto"/>
        <w:ind w:left="2620"/>
        <w:rPr>
          <w:sz w:val="24"/>
          <w:szCs w:val="24"/>
        </w:rPr>
      </w:pPr>
      <w:r>
        <w:rPr>
          <w:rFonts w:ascii="Arial" w:eastAsia="Arial" w:hAnsi="Arial" w:cs="Arial"/>
          <w:sz w:val="24"/>
          <w:szCs w:val="24"/>
        </w:rPr>
        <w:t xml:space="preserve">●   </w:t>
      </w:r>
      <w:r>
        <w:rPr>
          <w:sz w:val="24"/>
          <w:szCs w:val="24"/>
        </w:rPr>
        <w:t>This endpoint will send a specific HTML</w:t>
      </w:r>
      <w:r>
        <w:rPr>
          <w:sz w:val="24"/>
          <w:szCs w:val="24"/>
        </w:rPr>
        <w:t xml:space="preserve"> mail message</w:t>
      </w:r>
    </w:p>
    <w:p w14:paraId="000001CF" w14:textId="77777777" w:rsidR="00792E29" w:rsidRDefault="00B554DD">
      <w:pPr>
        <w:spacing w:before="9"/>
        <w:ind w:left="2980"/>
        <w:rPr>
          <w:sz w:val="24"/>
          <w:szCs w:val="24"/>
        </w:rPr>
      </w:pPr>
      <w:r>
        <w:rPr>
          <w:sz w:val="24"/>
          <w:szCs w:val="24"/>
        </w:rPr>
        <w:t>from the requested sender to the recipient.</w:t>
      </w:r>
    </w:p>
    <w:p w14:paraId="000001D0" w14:textId="77777777" w:rsidR="00792E29" w:rsidRDefault="00B554DD">
      <w:pPr>
        <w:tabs>
          <w:tab w:val="left" w:pos="2980"/>
        </w:tabs>
        <w:spacing w:before="8" w:line="246" w:lineRule="auto"/>
        <w:ind w:left="2980" w:right="44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recipient parameter could take in multiple contacts separated by a comma.</w:t>
      </w:r>
    </w:p>
    <w:p w14:paraId="000001D1" w14:textId="77777777" w:rsidR="00792E29" w:rsidRDefault="00B554DD">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SendMail</w:t>
      </w:r>
      <w:proofErr w:type="spellEnd"/>
      <w:r>
        <w:rPr>
          <w:sz w:val="24"/>
          <w:szCs w:val="24"/>
        </w:rPr>
        <w:t>(</w:t>
      </w:r>
      <w:proofErr w:type="gramEnd"/>
      <w:r>
        <w:rPr>
          <w:sz w:val="24"/>
          <w:szCs w:val="24"/>
        </w:rPr>
        <w:t>string sender, string recipient, string subject, string</w:t>
      </w:r>
    </w:p>
    <w:p w14:paraId="000001D2" w14:textId="77777777" w:rsidR="00792E29" w:rsidRDefault="00B554DD">
      <w:pPr>
        <w:spacing w:before="9"/>
        <w:ind w:left="2260"/>
        <w:rPr>
          <w:sz w:val="24"/>
          <w:szCs w:val="24"/>
        </w:rPr>
      </w:pPr>
      <w:r>
        <w:rPr>
          <w:sz w:val="24"/>
          <w:szCs w:val="24"/>
        </w:rPr>
        <w:lastRenderedPageBreak/>
        <w:t>message, string attachment)</w:t>
      </w:r>
    </w:p>
    <w:p w14:paraId="000001D3" w14:textId="77777777" w:rsidR="00792E29" w:rsidRDefault="00B554DD">
      <w:pPr>
        <w:tabs>
          <w:tab w:val="left" w:pos="2980"/>
        </w:tabs>
        <w:spacing w:before="8" w:line="246" w:lineRule="auto"/>
        <w:ind w:left="2980" w:right="2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is a</w:t>
      </w:r>
      <w:r>
        <w:rPr>
          <w:sz w:val="24"/>
          <w:szCs w:val="24"/>
        </w:rPr>
        <w:t>n overloaded endpoint that allows for an option to send an attachment.</w:t>
      </w:r>
    </w:p>
    <w:p w14:paraId="000001D4" w14:textId="77777777" w:rsidR="00792E29" w:rsidRDefault="00B554DD">
      <w:pPr>
        <w:spacing w:line="260" w:lineRule="auto"/>
        <w:ind w:left="2620"/>
        <w:rPr>
          <w:sz w:val="24"/>
          <w:szCs w:val="24"/>
        </w:rPr>
      </w:pPr>
      <w:r>
        <w:rPr>
          <w:rFonts w:ascii="Arial" w:eastAsia="Arial" w:hAnsi="Arial" w:cs="Arial"/>
          <w:sz w:val="24"/>
          <w:szCs w:val="24"/>
        </w:rPr>
        <w:t xml:space="preserve">●   </w:t>
      </w:r>
      <w:r>
        <w:rPr>
          <w:sz w:val="24"/>
          <w:szCs w:val="24"/>
        </w:rPr>
        <w:t>The attachment must be a valid folder path.</w:t>
      </w:r>
    </w:p>
    <w:p w14:paraId="000001D5" w14:textId="77777777" w:rsidR="00792E29" w:rsidRDefault="00B554DD">
      <w:pPr>
        <w:tabs>
          <w:tab w:val="left" w:pos="2980"/>
        </w:tabs>
        <w:spacing w:before="8" w:line="246" w:lineRule="auto"/>
        <w:ind w:left="2980" w:right="268"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The attachment must be accessible by the service account assigned to the application pool in IIS.</w:t>
      </w:r>
    </w:p>
    <w:p w14:paraId="000001D6" w14:textId="77777777" w:rsidR="00792E29" w:rsidRDefault="00B554DD">
      <w:pPr>
        <w:spacing w:line="260" w:lineRule="auto"/>
        <w:ind w:left="2620"/>
        <w:rPr>
          <w:sz w:val="24"/>
          <w:szCs w:val="24"/>
        </w:rPr>
      </w:pPr>
      <w:r>
        <w:rPr>
          <w:rFonts w:ascii="Arial" w:eastAsia="Arial" w:hAnsi="Arial" w:cs="Arial"/>
          <w:sz w:val="24"/>
          <w:szCs w:val="24"/>
        </w:rPr>
        <w:t xml:space="preserve">●   </w:t>
      </w:r>
      <w:r>
        <w:rPr>
          <w:sz w:val="24"/>
          <w:szCs w:val="24"/>
        </w:rPr>
        <w:t>The attachment must not be larger than Outlook’s size</w:t>
      </w:r>
    </w:p>
    <w:p w14:paraId="000001D7" w14:textId="77777777" w:rsidR="00792E29" w:rsidRDefault="00B554DD">
      <w:pPr>
        <w:spacing w:before="9"/>
        <w:ind w:left="2942" w:right="3587"/>
        <w:jc w:val="center"/>
        <w:rPr>
          <w:sz w:val="24"/>
          <w:szCs w:val="24"/>
        </w:rPr>
      </w:pPr>
      <w:r>
        <w:rPr>
          <w:sz w:val="24"/>
          <w:szCs w:val="24"/>
        </w:rPr>
        <w:t>requirements (&gt;10mb).</w:t>
      </w:r>
    </w:p>
    <w:p w14:paraId="000001D8" w14:textId="77777777" w:rsidR="00792E29" w:rsidRDefault="00B554DD">
      <w:pPr>
        <w:spacing w:before="8"/>
        <w:ind w:left="422" w:right="883"/>
        <w:jc w:val="center"/>
        <w:rPr>
          <w:sz w:val="24"/>
          <w:szCs w:val="24"/>
        </w:rPr>
      </w:pPr>
      <w:r>
        <w:rPr>
          <w:rFonts w:ascii="Arial" w:eastAsia="Arial" w:hAnsi="Arial" w:cs="Arial"/>
          <w:sz w:val="24"/>
          <w:szCs w:val="24"/>
        </w:rPr>
        <w:t xml:space="preserve">●   </w:t>
      </w:r>
      <w:r>
        <w:rPr>
          <w:sz w:val="24"/>
          <w:szCs w:val="24"/>
        </w:rPr>
        <w:t xml:space="preserve">In order to satisfy requirement R3.8 and R3.9, </w:t>
      </w:r>
      <w:proofErr w:type="spellStart"/>
      <w:r>
        <w:rPr>
          <w:sz w:val="24"/>
          <w:szCs w:val="24"/>
        </w:rPr>
        <w:t>FreeEDR</w:t>
      </w:r>
      <w:proofErr w:type="spellEnd"/>
      <w:r>
        <w:rPr>
          <w:sz w:val="24"/>
          <w:szCs w:val="24"/>
        </w:rPr>
        <w:t xml:space="preserve"> will implement a</w:t>
      </w:r>
    </w:p>
    <w:p w14:paraId="000001D9" w14:textId="77777777" w:rsidR="00792E29" w:rsidRDefault="00B554DD">
      <w:pPr>
        <w:spacing w:before="9"/>
        <w:ind w:left="820"/>
        <w:rPr>
          <w:sz w:val="24"/>
          <w:szCs w:val="24"/>
        </w:rPr>
      </w:pPr>
      <w:r>
        <w:rPr>
          <w:sz w:val="24"/>
          <w:szCs w:val="24"/>
        </w:rPr>
        <w:t>‘heartbeat’ API for the dashboard to utilize.</w:t>
      </w:r>
    </w:p>
    <w:p w14:paraId="000001DA" w14:textId="77777777" w:rsidR="00792E29" w:rsidRDefault="00B554DD">
      <w:pPr>
        <w:tabs>
          <w:tab w:val="left" w:pos="1540"/>
        </w:tabs>
        <w:spacing w:before="8" w:line="246" w:lineRule="auto"/>
        <w:ind w:left="1540" w:right="60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API will be written on a low-level scale in order t</w:t>
      </w:r>
      <w:r>
        <w:rPr>
          <w:sz w:val="24"/>
          <w:szCs w:val="24"/>
        </w:rPr>
        <w:t>o promote fast response times to fetch new data requests.</w:t>
      </w:r>
    </w:p>
    <w:p w14:paraId="000001DB" w14:textId="77777777" w:rsidR="00792E29" w:rsidRDefault="00B554DD">
      <w:pPr>
        <w:spacing w:line="260" w:lineRule="auto"/>
        <w:ind w:left="1180"/>
        <w:rPr>
          <w:sz w:val="24"/>
          <w:szCs w:val="24"/>
        </w:rPr>
      </w:pPr>
      <w:r>
        <w:rPr>
          <w:rFonts w:ascii="Arial" w:eastAsia="Arial" w:hAnsi="Arial" w:cs="Arial"/>
          <w:sz w:val="24"/>
          <w:szCs w:val="24"/>
        </w:rPr>
        <w:t xml:space="preserve">○   </w:t>
      </w:r>
      <w:r>
        <w:rPr>
          <w:sz w:val="24"/>
          <w:szCs w:val="24"/>
        </w:rPr>
        <w:t>This API needs to be separate from the other main API in order to not</w:t>
      </w:r>
    </w:p>
    <w:p w14:paraId="000001DC" w14:textId="77777777" w:rsidR="00792E29" w:rsidRDefault="00B554DD">
      <w:pPr>
        <w:spacing w:before="9" w:line="246" w:lineRule="auto"/>
        <w:ind w:left="1540" w:right="108"/>
        <w:rPr>
          <w:sz w:val="24"/>
          <w:szCs w:val="24"/>
        </w:rPr>
      </w:pPr>
      <w:r>
        <w:rPr>
          <w:sz w:val="24"/>
          <w:szCs w:val="24"/>
        </w:rPr>
        <w:t>spawn multiple concurrent resource allocations which will drawback from performance.</w:t>
      </w:r>
    </w:p>
    <w:p w14:paraId="000001DD" w14:textId="77777777" w:rsidR="00792E29" w:rsidRDefault="00B554DD">
      <w:pPr>
        <w:spacing w:line="260" w:lineRule="auto"/>
        <w:ind w:left="1180"/>
        <w:rPr>
          <w:sz w:val="24"/>
          <w:szCs w:val="24"/>
        </w:rPr>
      </w:pPr>
      <w:r>
        <w:rPr>
          <w:rFonts w:ascii="Arial" w:eastAsia="Arial" w:hAnsi="Arial" w:cs="Arial"/>
          <w:sz w:val="24"/>
          <w:szCs w:val="24"/>
        </w:rPr>
        <w:t xml:space="preserve">○   </w:t>
      </w:r>
      <w:r>
        <w:rPr>
          <w:sz w:val="24"/>
          <w:szCs w:val="24"/>
        </w:rPr>
        <w:t>Endpoints:</w:t>
      </w:r>
    </w:p>
    <w:p w14:paraId="000001DE" w14:textId="77777777" w:rsidR="00792E29" w:rsidRDefault="00B554DD">
      <w:pPr>
        <w:spacing w:before="8"/>
        <w:ind w:left="1900"/>
        <w:rPr>
          <w:sz w:val="24"/>
          <w:szCs w:val="24"/>
        </w:rPr>
      </w:pPr>
      <w:r>
        <w:rPr>
          <w:rFonts w:ascii="Arial" w:eastAsia="Arial" w:hAnsi="Arial" w:cs="Arial"/>
          <w:sz w:val="24"/>
          <w:szCs w:val="24"/>
        </w:rPr>
        <w:t xml:space="preserve">■   </w:t>
      </w:r>
      <w:proofErr w:type="spellStart"/>
      <w:proofErr w:type="gramStart"/>
      <w:r>
        <w:rPr>
          <w:sz w:val="24"/>
          <w:szCs w:val="24"/>
        </w:rPr>
        <w:t>CheckAlive</w:t>
      </w:r>
      <w:proofErr w:type="spellEnd"/>
      <w:r>
        <w:rPr>
          <w:sz w:val="24"/>
          <w:szCs w:val="24"/>
        </w:rPr>
        <w:t>(</w:t>
      </w:r>
      <w:proofErr w:type="gramEnd"/>
      <w:r>
        <w:rPr>
          <w:sz w:val="24"/>
          <w:szCs w:val="24"/>
        </w:rPr>
        <w:t>)</w:t>
      </w:r>
    </w:p>
    <w:p w14:paraId="000001DF" w14:textId="77777777" w:rsidR="00792E29" w:rsidRDefault="00B554DD">
      <w:pPr>
        <w:tabs>
          <w:tab w:val="left" w:pos="2980"/>
        </w:tabs>
        <w:spacing w:before="8" w:line="246" w:lineRule="auto"/>
        <w:ind w:left="2980" w:right="221"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 xml:space="preserve">This </w:t>
      </w:r>
      <w:r>
        <w:rPr>
          <w:sz w:val="24"/>
          <w:szCs w:val="24"/>
        </w:rPr>
        <w:t>endpoint checks to make sure the heartbeat service is alive.</w:t>
      </w:r>
    </w:p>
    <w:p w14:paraId="000001E0" w14:textId="77777777" w:rsidR="00792E29" w:rsidRDefault="00B554DD">
      <w:pPr>
        <w:spacing w:line="260" w:lineRule="auto"/>
        <w:ind w:left="1900"/>
        <w:rPr>
          <w:sz w:val="24"/>
          <w:szCs w:val="24"/>
        </w:rPr>
      </w:pPr>
      <w:r>
        <w:rPr>
          <w:rFonts w:ascii="Arial" w:eastAsia="Arial" w:hAnsi="Arial" w:cs="Arial"/>
          <w:sz w:val="24"/>
          <w:szCs w:val="24"/>
        </w:rPr>
        <w:t xml:space="preserve">■   </w:t>
      </w:r>
      <w:proofErr w:type="spellStart"/>
      <w:proofErr w:type="gramStart"/>
      <w:r>
        <w:rPr>
          <w:sz w:val="24"/>
          <w:szCs w:val="24"/>
        </w:rPr>
        <w:t>FetchData</w:t>
      </w:r>
      <w:proofErr w:type="spellEnd"/>
      <w:r>
        <w:rPr>
          <w:sz w:val="24"/>
          <w:szCs w:val="24"/>
        </w:rPr>
        <w:t>(</w:t>
      </w:r>
      <w:proofErr w:type="gramEnd"/>
      <w:r>
        <w:rPr>
          <w:sz w:val="24"/>
          <w:szCs w:val="24"/>
        </w:rPr>
        <w:t>)</w:t>
      </w:r>
    </w:p>
    <w:p w14:paraId="000001E1" w14:textId="77777777" w:rsidR="00792E29" w:rsidRDefault="00B554DD">
      <w:pPr>
        <w:spacing w:before="8"/>
        <w:ind w:left="2620"/>
        <w:rPr>
          <w:sz w:val="24"/>
          <w:szCs w:val="24"/>
        </w:rPr>
      </w:pPr>
      <w:r>
        <w:rPr>
          <w:rFonts w:ascii="Arial" w:eastAsia="Arial" w:hAnsi="Arial" w:cs="Arial"/>
          <w:sz w:val="24"/>
          <w:szCs w:val="24"/>
        </w:rPr>
        <w:t xml:space="preserve">●   </w:t>
      </w:r>
      <w:r>
        <w:rPr>
          <w:sz w:val="24"/>
          <w:szCs w:val="24"/>
        </w:rPr>
        <w:t>This endpoint checks to make sure that there is no fresh</w:t>
      </w:r>
    </w:p>
    <w:p w14:paraId="000001E2" w14:textId="77777777" w:rsidR="00792E29" w:rsidRDefault="00B554DD">
      <w:pPr>
        <w:spacing w:before="9"/>
        <w:ind w:left="2980"/>
        <w:rPr>
          <w:sz w:val="24"/>
          <w:szCs w:val="24"/>
        </w:rPr>
      </w:pPr>
      <w:r>
        <w:rPr>
          <w:sz w:val="24"/>
          <w:szCs w:val="24"/>
        </w:rPr>
        <w:t>data that needs to be populated before a report is generated.</w:t>
      </w:r>
    </w:p>
    <w:p w14:paraId="000001E3" w14:textId="77777777" w:rsidR="00792E29" w:rsidRDefault="00B554DD">
      <w:pPr>
        <w:spacing w:before="8"/>
        <w:ind w:left="1900"/>
        <w:rPr>
          <w:sz w:val="24"/>
          <w:szCs w:val="24"/>
        </w:rPr>
      </w:pPr>
      <w:r>
        <w:rPr>
          <w:rFonts w:ascii="Arial" w:eastAsia="Arial" w:hAnsi="Arial" w:cs="Arial"/>
          <w:sz w:val="24"/>
          <w:szCs w:val="24"/>
        </w:rPr>
        <w:t xml:space="preserve">■   </w:t>
      </w:r>
      <w:proofErr w:type="gramStart"/>
      <w:r>
        <w:rPr>
          <w:sz w:val="24"/>
          <w:szCs w:val="24"/>
        </w:rPr>
        <w:t>Restart(</w:t>
      </w:r>
      <w:proofErr w:type="gramEnd"/>
      <w:r>
        <w:rPr>
          <w:sz w:val="24"/>
          <w:szCs w:val="24"/>
        </w:rPr>
        <w:t>)</w:t>
      </w:r>
    </w:p>
    <w:p w14:paraId="000001E4" w14:textId="77777777" w:rsidR="00792E29" w:rsidRDefault="00B554DD">
      <w:pPr>
        <w:tabs>
          <w:tab w:val="left" w:pos="2980"/>
        </w:tabs>
        <w:spacing w:before="8" w:line="246" w:lineRule="auto"/>
        <w:ind w:left="2980" w:right="487" w:hanging="360"/>
        <w:rPr>
          <w:sz w:val="24"/>
          <w:szCs w:val="24"/>
        </w:rPr>
      </w:pPr>
      <w:r>
        <w:rPr>
          <w:rFonts w:ascii="Arial" w:eastAsia="Arial" w:hAnsi="Arial" w:cs="Arial"/>
          <w:sz w:val="24"/>
          <w:szCs w:val="24"/>
        </w:rPr>
        <w:t>●</w:t>
      </w:r>
      <w:r>
        <w:rPr>
          <w:rFonts w:ascii="Arial" w:eastAsia="Arial" w:hAnsi="Arial" w:cs="Arial"/>
          <w:sz w:val="24"/>
          <w:szCs w:val="24"/>
        </w:rPr>
        <w:tab/>
      </w:r>
      <w:r>
        <w:rPr>
          <w:sz w:val="24"/>
          <w:szCs w:val="24"/>
        </w:rPr>
        <w:t>This endpoint forces all concurrent connections to drop communication.</w:t>
      </w:r>
    </w:p>
    <w:p w14:paraId="000001E5" w14:textId="77777777" w:rsidR="00792E29" w:rsidRDefault="00792E29">
      <w:pPr>
        <w:spacing w:before="8" w:line="120" w:lineRule="auto"/>
        <w:rPr>
          <w:sz w:val="12"/>
          <w:szCs w:val="12"/>
        </w:rPr>
      </w:pPr>
    </w:p>
    <w:p w14:paraId="000001E6" w14:textId="77777777" w:rsidR="00792E29" w:rsidRDefault="00B554DD">
      <w:pPr>
        <w:ind w:left="100"/>
        <w:rPr>
          <w:sz w:val="28"/>
          <w:szCs w:val="28"/>
        </w:rPr>
      </w:pPr>
      <w:r>
        <w:rPr>
          <w:b/>
          <w:sz w:val="28"/>
          <w:szCs w:val="28"/>
        </w:rPr>
        <w:t>DE1.10 - Endpoint Rule Request &amp; Process Script</w:t>
      </w:r>
    </w:p>
    <w:p w14:paraId="000001E7" w14:textId="77777777" w:rsidR="00792E29" w:rsidRDefault="00792E29">
      <w:pPr>
        <w:spacing w:line="120" w:lineRule="auto"/>
        <w:rPr>
          <w:sz w:val="12"/>
          <w:szCs w:val="12"/>
        </w:rPr>
      </w:pPr>
    </w:p>
    <w:p w14:paraId="000001E8" w14:textId="77777777" w:rsidR="00792E29" w:rsidRDefault="00B554DD">
      <w:pPr>
        <w:ind w:left="100"/>
        <w:rPr>
          <w:sz w:val="24"/>
          <w:szCs w:val="24"/>
        </w:rPr>
      </w:pPr>
      <w:r>
        <w:rPr>
          <w:b/>
          <w:sz w:val="24"/>
          <w:szCs w:val="24"/>
        </w:rPr>
        <w:t>Type</w:t>
      </w:r>
      <w:r>
        <w:rPr>
          <w:sz w:val="24"/>
          <w:szCs w:val="24"/>
        </w:rPr>
        <w:t xml:space="preserve">:  </w:t>
      </w:r>
      <w:proofErr w:type="spellStart"/>
      <w:r>
        <w:rPr>
          <w:sz w:val="24"/>
          <w:szCs w:val="24"/>
        </w:rPr>
        <w:t>Powershell</w:t>
      </w:r>
      <w:proofErr w:type="spellEnd"/>
      <w:r>
        <w:rPr>
          <w:sz w:val="24"/>
          <w:szCs w:val="24"/>
        </w:rPr>
        <w:t xml:space="preserve"> script</w:t>
      </w:r>
    </w:p>
    <w:p w14:paraId="000001E9" w14:textId="77777777" w:rsidR="00792E29" w:rsidRDefault="00792E29">
      <w:pPr>
        <w:spacing w:before="9" w:line="120" w:lineRule="auto"/>
        <w:rPr>
          <w:sz w:val="12"/>
          <w:szCs w:val="12"/>
        </w:rPr>
      </w:pPr>
    </w:p>
    <w:p w14:paraId="000001EA" w14:textId="77777777" w:rsidR="00792E29" w:rsidRDefault="00B554DD">
      <w:pPr>
        <w:spacing w:line="246" w:lineRule="auto"/>
        <w:ind w:left="100" w:right="168"/>
        <w:rPr>
          <w:sz w:val="24"/>
          <w:szCs w:val="24"/>
        </w:rPr>
      </w:pPr>
      <w:r>
        <w:rPr>
          <w:b/>
          <w:sz w:val="24"/>
          <w:szCs w:val="24"/>
        </w:rPr>
        <w:t>Description</w:t>
      </w:r>
      <w:r>
        <w:rPr>
          <w:sz w:val="24"/>
          <w:szCs w:val="24"/>
        </w:rPr>
        <w:t xml:space="preserve">: The endpoint rule </w:t>
      </w:r>
      <w:r>
        <w:rPr>
          <w:sz w:val="24"/>
          <w:szCs w:val="24"/>
        </w:rPr>
        <w:t>request script will be assigned to each endpoint. Its purpose is to reach out to the rule repository and request any new rules and store them in C:\FreeEDR. Then, it runs the rules to see if there is a matching windows event. If the rule matches on a proce</w:t>
      </w:r>
      <w:r>
        <w:rPr>
          <w:sz w:val="24"/>
          <w:szCs w:val="24"/>
        </w:rPr>
        <w:t>ss event, then the script will gather forensics information about the specific process.  If the rule matches on a network event, the script will gather forensics information about the network connection.</w:t>
      </w:r>
    </w:p>
    <w:sectPr w:rsidR="00792E29">
      <w:pgSz w:w="12240" w:h="15840"/>
      <w:pgMar w:top="1380" w:right="1100" w:bottom="280" w:left="1710" w:header="0" w:footer="105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F0C54" w14:textId="77777777" w:rsidR="00B554DD" w:rsidRDefault="00B554DD">
      <w:r>
        <w:separator/>
      </w:r>
    </w:p>
  </w:endnote>
  <w:endnote w:type="continuationSeparator" w:id="0">
    <w:p w14:paraId="5D8879E9" w14:textId="77777777" w:rsidR="00B554DD" w:rsidRDefault="00B5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B" w14:textId="77777777" w:rsidR="00792E29" w:rsidRDefault="00792E29">
    <w:pPr>
      <w:spacing w:line="2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71806" w14:textId="77777777" w:rsidR="00B554DD" w:rsidRDefault="00B554DD">
      <w:r>
        <w:separator/>
      </w:r>
    </w:p>
  </w:footnote>
  <w:footnote w:type="continuationSeparator" w:id="0">
    <w:p w14:paraId="5B47989F" w14:textId="77777777" w:rsidR="00B554DD" w:rsidRDefault="00B55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E2A7D"/>
    <w:multiLevelType w:val="multilevel"/>
    <w:tmpl w:val="9686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E2DE1"/>
    <w:multiLevelType w:val="hybridMultilevel"/>
    <w:tmpl w:val="B06CA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1F6B02"/>
    <w:multiLevelType w:val="multilevel"/>
    <w:tmpl w:val="E700B22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647E0229"/>
    <w:multiLevelType w:val="multilevel"/>
    <w:tmpl w:val="2A7C4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29"/>
    <w:rsid w:val="002067FC"/>
    <w:rsid w:val="002C5D39"/>
    <w:rsid w:val="005C7751"/>
    <w:rsid w:val="007314A1"/>
    <w:rsid w:val="00792E29"/>
    <w:rsid w:val="00954F1F"/>
    <w:rsid w:val="00972648"/>
    <w:rsid w:val="00A43B39"/>
    <w:rsid w:val="00B33719"/>
    <w:rsid w:val="00B554DD"/>
    <w:rsid w:val="00D31F0D"/>
    <w:rsid w:val="00E5690F"/>
    <w:rsid w:val="00E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D2CF"/>
  <w15:docId w15:val="{9D44D841-59C7-46DB-A07E-C818C7B3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4A43D7"/>
    <w:rPr>
      <w:sz w:val="16"/>
      <w:szCs w:val="16"/>
    </w:rPr>
  </w:style>
  <w:style w:type="paragraph" w:styleId="CommentText">
    <w:name w:val="annotation text"/>
    <w:basedOn w:val="Normal"/>
    <w:link w:val="CommentTextChar"/>
    <w:uiPriority w:val="99"/>
    <w:semiHidden/>
    <w:unhideWhenUsed/>
    <w:rsid w:val="004A43D7"/>
  </w:style>
  <w:style w:type="character" w:customStyle="1" w:styleId="CommentTextChar">
    <w:name w:val="Comment Text Char"/>
    <w:basedOn w:val="DefaultParagraphFont"/>
    <w:link w:val="CommentText"/>
    <w:uiPriority w:val="99"/>
    <w:semiHidden/>
    <w:rsid w:val="004A43D7"/>
  </w:style>
  <w:style w:type="paragraph" w:styleId="CommentSubject">
    <w:name w:val="annotation subject"/>
    <w:basedOn w:val="CommentText"/>
    <w:next w:val="CommentText"/>
    <w:link w:val="CommentSubjectChar"/>
    <w:uiPriority w:val="99"/>
    <w:semiHidden/>
    <w:unhideWhenUsed/>
    <w:rsid w:val="004A43D7"/>
    <w:rPr>
      <w:b/>
      <w:bCs/>
    </w:rPr>
  </w:style>
  <w:style w:type="character" w:customStyle="1" w:styleId="CommentSubjectChar">
    <w:name w:val="Comment Subject Char"/>
    <w:basedOn w:val="CommentTextChar"/>
    <w:link w:val="CommentSubject"/>
    <w:uiPriority w:val="99"/>
    <w:semiHidden/>
    <w:rsid w:val="004A43D7"/>
    <w:rPr>
      <w:b/>
      <w:bCs/>
    </w:rPr>
  </w:style>
  <w:style w:type="paragraph" w:styleId="BalloonText">
    <w:name w:val="Balloon Text"/>
    <w:basedOn w:val="Normal"/>
    <w:link w:val="BalloonTextChar"/>
    <w:uiPriority w:val="99"/>
    <w:semiHidden/>
    <w:unhideWhenUsed/>
    <w:rsid w:val="004A43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3D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954F1F"/>
    <w:pPr>
      <w:spacing w:after="120"/>
      <w:outlineLvl w:val="6"/>
    </w:pPr>
    <w:rPr>
      <w:sz w:val="24"/>
    </w:rPr>
  </w:style>
  <w:style w:type="character" w:customStyle="1" w:styleId="BodyTextChar">
    <w:name w:val="Body Text Char"/>
    <w:basedOn w:val="DefaultParagraphFont"/>
    <w:link w:val="BodyText"/>
    <w:rsid w:val="00954F1F"/>
    <w:rPr>
      <w:sz w:val="24"/>
    </w:rPr>
  </w:style>
  <w:style w:type="character" w:customStyle="1" w:styleId="TitleChar">
    <w:name w:val="Title Char"/>
    <w:link w:val="Title"/>
    <w:rsid w:val="00954F1F"/>
    <w:rPr>
      <w:b/>
      <w:sz w:val="72"/>
      <w:szCs w:val="72"/>
    </w:rPr>
  </w:style>
  <w:style w:type="paragraph" w:styleId="Header">
    <w:name w:val="header"/>
    <w:basedOn w:val="Normal"/>
    <w:link w:val="HeaderChar"/>
    <w:uiPriority w:val="99"/>
    <w:unhideWhenUsed/>
    <w:rsid w:val="00954F1F"/>
    <w:pPr>
      <w:tabs>
        <w:tab w:val="center" w:pos="4680"/>
        <w:tab w:val="right" w:pos="9360"/>
      </w:tabs>
    </w:pPr>
  </w:style>
  <w:style w:type="character" w:customStyle="1" w:styleId="HeaderChar">
    <w:name w:val="Header Char"/>
    <w:basedOn w:val="DefaultParagraphFont"/>
    <w:link w:val="Header"/>
    <w:uiPriority w:val="99"/>
    <w:rsid w:val="00954F1F"/>
  </w:style>
  <w:style w:type="paragraph" w:styleId="Footer">
    <w:name w:val="footer"/>
    <w:basedOn w:val="Normal"/>
    <w:link w:val="FooterChar"/>
    <w:uiPriority w:val="99"/>
    <w:unhideWhenUsed/>
    <w:rsid w:val="00954F1F"/>
    <w:pPr>
      <w:tabs>
        <w:tab w:val="center" w:pos="4680"/>
        <w:tab w:val="right" w:pos="9360"/>
      </w:tabs>
    </w:pPr>
  </w:style>
  <w:style w:type="character" w:customStyle="1" w:styleId="FooterChar">
    <w:name w:val="Footer Char"/>
    <w:basedOn w:val="DefaultParagraphFont"/>
    <w:link w:val="Footer"/>
    <w:uiPriority w:val="99"/>
    <w:rsid w:val="00954F1F"/>
  </w:style>
  <w:style w:type="paragraph" w:styleId="NormalWeb">
    <w:name w:val="Normal (Web)"/>
    <w:basedOn w:val="Normal"/>
    <w:uiPriority w:val="99"/>
    <w:semiHidden/>
    <w:unhideWhenUsed/>
    <w:rsid w:val="00B33719"/>
    <w:pPr>
      <w:spacing w:before="100" w:beforeAutospacing="1" w:after="100" w:afterAutospacing="1"/>
    </w:pPr>
    <w:rPr>
      <w:sz w:val="24"/>
      <w:szCs w:val="24"/>
    </w:rPr>
  </w:style>
  <w:style w:type="paragraph" w:styleId="ListParagraph">
    <w:name w:val="List Paragraph"/>
    <w:basedOn w:val="Normal"/>
    <w:uiPriority w:val="34"/>
    <w:qFormat/>
    <w:rsid w:val="00E56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85464">
      <w:bodyDiv w:val="1"/>
      <w:marLeft w:val="0"/>
      <w:marRight w:val="0"/>
      <w:marTop w:val="0"/>
      <w:marBottom w:val="0"/>
      <w:divBdr>
        <w:top w:val="none" w:sz="0" w:space="0" w:color="auto"/>
        <w:left w:val="none" w:sz="0" w:space="0" w:color="auto"/>
        <w:bottom w:val="none" w:sz="0" w:space="0" w:color="auto"/>
        <w:right w:val="none" w:sz="0" w:space="0" w:color="auto"/>
      </w:divBdr>
      <w:divsChild>
        <w:div w:id="2012294630">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domain.com/ews/exchange.asm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lRPn2Cl6UQPK6xUGOnmlNv7HQ==">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Horger</cp:lastModifiedBy>
  <cp:revision>5</cp:revision>
  <dcterms:created xsi:type="dcterms:W3CDTF">2020-02-17T03:53:00Z</dcterms:created>
  <dcterms:modified xsi:type="dcterms:W3CDTF">2020-02-17T04:14:00Z</dcterms:modified>
</cp:coreProperties>
</file>